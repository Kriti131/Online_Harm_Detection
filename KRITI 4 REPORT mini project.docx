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E14F8" w14:textId="77777777" w:rsidR="004749E0" w:rsidRDefault="005029AF" w:rsidP="00994D9F">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77375318" w14:textId="77777777" w:rsidR="004749E0" w:rsidRDefault="005029AF" w:rsidP="00994D9F">
      <w:pPr>
        <w:spacing w:before="120" w:after="120" w:line="238" w:lineRule="auto"/>
        <w:jc w:val="center"/>
        <w:rPr>
          <w:rFonts w:ascii="Times New Roman" w:eastAsia="Times New Roman" w:hAnsi="Times New Roman" w:cs="Times New Roman"/>
          <w:sz w:val="24"/>
          <w:szCs w:val="24"/>
        </w:rPr>
      </w:pPr>
      <w:r>
        <w:rPr>
          <w:noProof/>
          <w:lang w:val="en-IN"/>
        </w:rPr>
        <w:drawing>
          <wp:anchor distT="0" distB="0" distL="0" distR="0" simplePos="0" relativeHeight="251658240" behindDoc="1" locked="0" layoutInCell="1" hidden="0" allowOverlap="1" wp14:anchorId="3A9CF975" wp14:editId="331AD865">
            <wp:simplePos x="0" y="0"/>
            <wp:positionH relativeFrom="column">
              <wp:posOffset>-195579</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207BBA3B" w14:textId="77777777" w:rsidR="004749E0" w:rsidRDefault="00100898" w:rsidP="00994D9F">
      <w:pPr>
        <w:spacing w:before="120" w:after="120" w:line="288"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ONLINE HARM DETECTION USING PYTHON</w:t>
      </w:r>
    </w:p>
    <w:p w14:paraId="45A41C4F" w14:textId="77777777" w:rsidR="004749E0" w:rsidRDefault="005029AF" w:rsidP="00994D9F">
      <w:pPr>
        <w:spacing w:before="120" w:after="120" w:line="288" w:lineRule="auto"/>
        <w:jc w:val="center"/>
        <w:rPr>
          <w:rFonts w:ascii="Times New Roman" w:eastAsia="Times New Roman" w:hAnsi="Times New Roman" w:cs="Times New Roman"/>
          <w:sz w:val="24"/>
          <w:szCs w:val="24"/>
        </w:rPr>
      </w:pPr>
      <w:r>
        <w:rPr>
          <w:noProof/>
          <w:lang w:val="en-IN"/>
        </w:rPr>
        <w:drawing>
          <wp:anchor distT="0" distB="0" distL="0" distR="0" simplePos="0" relativeHeight="251659264" behindDoc="1" locked="0" layoutInCell="1" hidden="0" allowOverlap="1" wp14:anchorId="27EC5AD5" wp14:editId="31656370">
            <wp:simplePos x="0" y="0"/>
            <wp:positionH relativeFrom="column">
              <wp:posOffset>-195579</wp:posOffset>
            </wp:positionH>
            <wp:positionV relativeFrom="paragraph">
              <wp:posOffset>41910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43DEE95A" w14:textId="77777777" w:rsidR="004749E0" w:rsidRDefault="005029AF" w:rsidP="00994D9F">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fulfilment of the requirement for the award of the degree of</w:t>
      </w:r>
    </w:p>
    <w:p w14:paraId="59AAF5B0" w14:textId="77777777" w:rsidR="004749E0" w:rsidRDefault="004749E0" w:rsidP="00994D9F">
      <w:pPr>
        <w:spacing w:line="199" w:lineRule="auto"/>
        <w:jc w:val="center"/>
        <w:rPr>
          <w:rFonts w:ascii="Times New Roman" w:eastAsia="Times New Roman" w:hAnsi="Times New Roman" w:cs="Times New Roman"/>
          <w:sz w:val="24"/>
          <w:szCs w:val="24"/>
        </w:rPr>
      </w:pPr>
    </w:p>
    <w:p w14:paraId="0EA05288" w14:textId="77777777" w:rsidR="004749E0" w:rsidRDefault="005029AF" w:rsidP="00994D9F">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378AECF8" w14:textId="77777777" w:rsidR="004749E0" w:rsidRDefault="004749E0" w:rsidP="00994D9F">
      <w:pPr>
        <w:spacing w:line="139" w:lineRule="auto"/>
        <w:jc w:val="center"/>
        <w:rPr>
          <w:rFonts w:ascii="Bookman Old Style" w:eastAsia="Bookman Old Style" w:hAnsi="Bookman Old Style" w:cs="Bookman Old Style"/>
          <w:sz w:val="24"/>
          <w:szCs w:val="24"/>
        </w:rPr>
      </w:pPr>
    </w:p>
    <w:p w14:paraId="67B1BD75" w14:textId="77777777" w:rsidR="004749E0" w:rsidRDefault="005029AF" w:rsidP="00994D9F">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28BE29C4" w14:textId="77777777" w:rsidR="004749E0" w:rsidRDefault="004749E0" w:rsidP="00994D9F">
      <w:pPr>
        <w:spacing w:line="137" w:lineRule="auto"/>
        <w:jc w:val="center"/>
        <w:rPr>
          <w:rFonts w:ascii="Bookman Old Style" w:eastAsia="Bookman Old Style" w:hAnsi="Bookman Old Style" w:cs="Bookman Old Style"/>
          <w:sz w:val="24"/>
          <w:szCs w:val="24"/>
        </w:rPr>
      </w:pPr>
    </w:p>
    <w:p w14:paraId="22550C23" w14:textId="578DE4B8" w:rsidR="004749E0" w:rsidRDefault="005029AF" w:rsidP="00994D9F">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COMPUTER SCIENCE &amp; ENGINEERING</w:t>
      </w:r>
    </w:p>
    <w:p w14:paraId="33BF5C94" w14:textId="77777777" w:rsidR="004749E0" w:rsidRDefault="004749E0" w:rsidP="00994D9F">
      <w:pPr>
        <w:jc w:val="center"/>
        <w:rPr>
          <w:rFonts w:ascii="Bookman Old Style" w:eastAsia="Bookman Old Style" w:hAnsi="Bookman Old Style" w:cs="Bookman Old Style"/>
          <w:b/>
          <w:color w:val="FF0000"/>
          <w:sz w:val="24"/>
          <w:szCs w:val="24"/>
        </w:rPr>
      </w:pPr>
    </w:p>
    <w:p w14:paraId="4F4F66A4" w14:textId="77777777" w:rsidR="004749E0" w:rsidRDefault="004749E0" w:rsidP="00994D9F">
      <w:pPr>
        <w:jc w:val="center"/>
        <w:rPr>
          <w:rFonts w:ascii="Bookman Old Style" w:eastAsia="Bookman Old Style" w:hAnsi="Bookman Old Style" w:cs="Bookman Old Style"/>
          <w:b/>
          <w:sz w:val="24"/>
          <w:szCs w:val="24"/>
        </w:rPr>
      </w:pPr>
    </w:p>
    <w:p w14:paraId="3421895B" w14:textId="6F4F9046" w:rsidR="004749E0" w:rsidRDefault="00AF7A77" w:rsidP="00994D9F">
      <w:pPr>
        <w:ind w:left="3420"/>
        <w:jc w:val="both"/>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 </w:t>
      </w:r>
      <w:r w:rsidR="005029AF">
        <w:rPr>
          <w:rFonts w:ascii="Bookman Old Style" w:eastAsia="Bookman Old Style" w:hAnsi="Bookman Old Style" w:cs="Bookman Old Style"/>
          <w:b/>
          <w:sz w:val="24"/>
          <w:szCs w:val="24"/>
        </w:rPr>
        <w:t>Submitted by:</w:t>
      </w:r>
    </w:p>
    <w:p w14:paraId="059F317E" w14:textId="77777777" w:rsidR="004749E0" w:rsidRDefault="004749E0" w:rsidP="00994D9F">
      <w:pPr>
        <w:spacing w:line="137" w:lineRule="auto"/>
        <w:jc w:val="center"/>
        <w:rPr>
          <w:rFonts w:ascii="Bookman Old Style" w:eastAsia="Bookman Old Style" w:hAnsi="Bookman Old Style" w:cs="Bookman Old Style"/>
          <w:sz w:val="24"/>
          <w:szCs w:val="24"/>
        </w:rPr>
      </w:pPr>
    </w:p>
    <w:p w14:paraId="473A628C" w14:textId="798C4BEB" w:rsidR="004749E0" w:rsidRDefault="006E12B8" w:rsidP="00994D9F">
      <w:pPr>
        <w:tabs>
          <w:tab w:val="left" w:pos="5760"/>
        </w:tabs>
        <w:spacing w:line="360" w:lineRule="auto"/>
        <w:ind w:left="18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KRITI AGRAWAL </w:t>
      </w:r>
      <w:r w:rsidR="005029AF">
        <w:rPr>
          <w:rFonts w:ascii="Bookman Old Style" w:eastAsia="Bookman Old Style" w:hAnsi="Bookman Old Style" w:cs="Bookman Old Style"/>
          <w:sz w:val="24"/>
          <w:szCs w:val="24"/>
        </w:rPr>
        <w:tab/>
      </w:r>
      <w:r>
        <w:rPr>
          <w:rFonts w:ascii="Bookman Old Style" w:eastAsia="Bookman Old Style" w:hAnsi="Bookman Old Style" w:cs="Bookman Old Style"/>
          <w:sz w:val="24"/>
          <w:szCs w:val="24"/>
        </w:rPr>
        <w:t xml:space="preserve">       </w:t>
      </w:r>
      <w:r>
        <w:rPr>
          <w:rFonts w:ascii="Bookman Old Style" w:eastAsia="Bookman Old Style" w:hAnsi="Bookman Old Style" w:cs="Bookman Old Style"/>
          <w:b/>
          <w:sz w:val="24"/>
          <w:szCs w:val="24"/>
        </w:rPr>
        <w:t>2018893</w:t>
      </w:r>
    </w:p>
    <w:p w14:paraId="25E38268" w14:textId="77777777" w:rsidR="004749E0" w:rsidRDefault="004749E0" w:rsidP="00994D9F">
      <w:pPr>
        <w:jc w:val="center"/>
        <w:rPr>
          <w:rFonts w:ascii="Bookman Old Style" w:eastAsia="Bookman Old Style" w:hAnsi="Bookman Old Style" w:cs="Bookman Old Style"/>
          <w:b/>
          <w:sz w:val="24"/>
          <w:szCs w:val="24"/>
        </w:rPr>
      </w:pPr>
    </w:p>
    <w:p w14:paraId="240E98B0" w14:textId="77777777" w:rsidR="004749E0" w:rsidRDefault="004749E0" w:rsidP="00994D9F">
      <w:pPr>
        <w:jc w:val="center"/>
        <w:rPr>
          <w:rFonts w:ascii="Bookman Old Style" w:eastAsia="Bookman Old Style" w:hAnsi="Bookman Old Style" w:cs="Bookman Old Style"/>
          <w:b/>
          <w:sz w:val="24"/>
          <w:szCs w:val="24"/>
        </w:rPr>
      </w:pPr>
    </w:p>
    <w:p w14:paraId="5F0467A9" w14:textId="77777777" w:rsidR="004749E0" w:rsidRDefault="004749E0" w:rsidP="00994D9F">
      <w:pPr>
        <w:jc w:val="center"/>
        <w:rPr>
          <w:rFonts w:ascii="Bookman Old Style" w:eastAsia="Bookman Old Style" w:hAnsi="Bookman Old Style" w:cs="Bookman Old Style"/>
          <w:b/>
          <w:sz w:val="24"/>
          <w:szCs w:val="24"/>
        </w:rPr>
      </w:pPr>
    </w:p>
    <w:p w14:paraId="4709A26C" w14:textId="77777777" w:rsidR="004749E0" w:rsidRDefault="004749E0" w:rsidP="00994D9F">
      <w:pPr>
        <w:jc w:val="center"/>
        <w:rPr>
          <w:rFonts w:ascii="Times New Roman" w:eastAsia="Times New Roman" w:hAnsi="Times New Roman" w:cs="Times New Roman"/>
          <w:b/>
          <w:i/>
          <w:sz w:val="24"/>
          <w:szCs w:val="24"/>
        </w:rPr>
      </w:pPr>
    </w:p>
    <w:p w14:paraId="57A8F5E1" w14:textId="77777777" w:rsidR="004749E0" w:rsidRDefault="005029AF" w:rsidP="00994D9F">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07EDA11E" w14:textId="77777777" w:rsidR="004749E0" w:rsidRDefault="004749E0" w:rsidP="00994D9F">
      <w:pPr>
        <w:spacing w:line="34" w:lineRule="auto"/>
        <w:jc w:val="center"/>
        <w:rPr>
          <w:rFonts w:ascii="Times New Roman" w:eastAsia="Times New Roman" w:hAnsi="Times New Roman" w:cs="Times New Roman"/>
          <w:sz w:val="24"/>
          <w:szCs w:val="24"/>
        </w:rPr>
      </w:pPr>
    </w:p>
    <w:p w14:paraId="424AB059" w14:textId="77777777" w:rsidR="004749E0" w:rsidRDefault="00100898" w:rsidP="00994D9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DR. ASHWINI KUMAR SINGH</w:t>
      </w:r>
    </w:p>
    <w:p w14:paraId="465C25DE" w14:textId="41112D8F" w:rsidR="004749E0" w:rsidRDefault="00100898" w:rsidP="00994D9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w:t>
      </w:r>
      <w:r w:rsidR="000015C4">
        <w:rPr>
          <w:rFonts w:ascii="Times New Roman" w:eastAsia="Times New Roman" w:hAnsi="Times New Roman" w:cs="Times New Roman"/>
          <w:b/>
          <w:sz w:val="24"/>
          <w:szCs w:val="24"/>
        </w:rPr>
        <w:t>OCIATE</w:t>
      </w:r>
      <w:r>
        <w:rPr>
          <w:rFonts w:ascii="Times New Roman" w:eastAsia="Times New Roman" w:hAnsi="Times New Roman" w:cs="Times New Roman"/>
          <w:b/>
          <w:sz w:val="24"/>
          <w:szCs w:val="24"/>
        </w:rPr>
        <w:t xml:space="preserve"> PROFESSOR</w:t>
      </w:r>
    </w:p>
    <w:p w14:paraId="58257FD4" w14:textId="77777777" w:rsidR="004749E0" w:rsidRDefault="004749E0" w:rsidP="00994D9F">
      <w:pPr>
        <w:jc w:val="center"/>
        <w:rPr>
          <w:rFonts w:ascii="Times New Roman" w:eastAsia="Times New Roman" w:hAnsi="Times New Roman" w:cs="Times New Roman"/>
          <w:b/>
          <w:sz w:val="24"/>
          <w:szCs w:val="24"/>
        </w:rPr>
      </w:pPr>
    </w:p>
    <w:p w14:paraId="31A5BB1D" w14:textId="77777777" w:rsidR="004749E0" w:rsidRDefault="004749E0" w:rsidP="00994D9F">
      <w:pPr>
        <w:jc w:val="center"/>
        <w:rPr>
          <w:rFonts w:ascii="Times New Roman" w:eastAsia="Times New Roman" w:hAnsi="Times New Roman" w:cs="Times New Roman"/>
          <w:b/>
          <w:sz w:val="24"/>
          <w:szCs w:val="24"/>
        </w:rPr>
      </w:pPr>
    </w:p>
    <w:p w14:paraId="3E080BDF" w14:textId="77777777" w:rsidR="004749E0" w:rsidRDefault="004749E0" w:rsidP="00994D9F">
      <w:pPr>
        <w:jc w:val="center"/>
        <w:rPr>
          <w:rFonts w:ascii="Times New Roman" w:eastAsia="Times New Roman" w:hAnsi="Times New Roman" w:cs="Times New Roman"/>
          <w:b/>
          <w:sz w:val="24"/>
          <w:szCs w:val="24"/>
        </w:rPr>
      </w:pPr>
    </w:p>
    <w:p w14:paraId="55BC36AA" w14:textId="77777777" w:rsidR="004749E0" w:rsidRDefault="005029AF" w:rsidP="00994D9F">
      <w:pPr>
        <w:jc w:val="center"/>
        <w:rPr>
          <w:rFonts w:ascii="Times New Roman" w:eastAsia="Times New Roman" w:hAnsi="Times New Roman" w:cs="Times New Roman"/>
          <w:b/>
          <w:sz w:val="24"/>
          <w:szCs w:val="24"/>
        </w:rPr>
      </w:pPr>
      <w:r>
        <w:rPr>
          <w:noProof/>
          <w:lang w:val="en-IN"/>
        </w:rPr>
        <w:drawing>
          <wp:inline distT="0" distB="0" distL="0" distR="0" wp14:anchorId="19A49329" wp14:editId="59AE4CB5">
            <wp:extent cx="1219370" cy="116221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219370" cy="1162212"/>
                    </a:xfrm>
                    <a:prstGeom prst="rect">
                      <a:avLst/>
                    </a:prstGeom>
                    <a:ln/>
                  </pic:spPr>
                </pic:pic>
              </a:graphicData>
            </a:graphic>
          </wp:inline>
        </w:drawing>
      </w:r>
    </w:p>
    <w:p w14:paraId="3089EAA1" w14:textId="77777777" w:rsidR="004749E0" w:rsidRDefault="004749E0" w:rsidP="00994D9F">
      <w:pPr>
        <w:jc w:val="center"/>
        <w:rPr>
          <w:rFonts w:ascii="Times New Roman" w:eastAsia="Times New Roman" w:hAnsi="Times New Roman" w:cs="Times New Roman"/>
          <w:b/>
          <w:sz w:val="24"/>
          <w:szCs w:val="24"/>
        </w:rPr>
      </w:pPr>
    </w:p>
    <w:p w14:paraId="35FAF848" w14:textId="77777777" w:rsidR="004749E0" w:rsidRDefault="004749E0" w:rsidP="00994D9F">
      <w:pPr>
        <w:jc w:val="center"/>
        <w:rPr>
          <w:rFonts w:ascii="Times New Roman" w:eastAsia="Times New Roman" w:hAnsi="Times New Roman" w:cs="Times New Roman"/>
          <w:b/>
          <w:sz w:val="24"/>
          <w:szCs w:val="24"/>
        </w:rPr>
      </w:pPr>
    </w:p>
    <w:p w14:paraId="7813BB2B" w14:textId="77777777" w:rsidR="004749E0" w:rsidRDefault="005029AF" w:rsidP="00994D9F">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280058BC" w14:textId="77777777" w:rsidR="004749E0" w:rsidRDefault="005029AF" w:rsidP="00994D9F">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3058DE5E" w14:textId="77777777" w:rsidR="004749E0" w:rsidRDefault="005029AF" w:rsidP="00994D9F">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5C578D38" w14:textId="77777777" w:rsidR="004749E0" w:rsidRDefault="005029AF" w:rsidP="00994D9F">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July-2023</w:t>
      </w:r>
    </w:p>
    <w:p w14:paraId="25D18BB7" w14:textId="77777777" w:rsidR="004749E0" w:rsidRDefault="004749E0" w:rsidP="00994D9F">
      <w:pPr>
        <w:jc w:val="center"/>
        <w:rPr>
          <w:rFonts w:ascii="Bookman Old Style" w:eastAsia="Bookman Old Style" w:hAnsi="Bookman Old Style" w:cs="Bookman Old Style"/>
          <w:b/>
          <w:sz w:val="32"/>
          <w:szCs w:val="32"/>
        </w:rPr>
      </w:pPr>
    </w:p>
    <w:p w14:paraId="72E9B44F" w14:textId="77777777" w:rsidR="004749E0" w:rsidRDefault="004749E0" w:rsidP="004A39DE">
      <w:pPr>
        <w:jc w:val="both"/>
        <w:rPr>
          <w:rFonts w:ascii="Bookman Old Style" w:eastAsia="Bookman Old Style" w:hAnsi="Bookman Old Style" w:cs="Bookman Old Style"/>
          <w:b/>
          <w:sz w:val="32"/>
          <w:szCs w:val="32"/>
        </w:rPr>
      </w:pPr>
    </w:p>
    <w:p w14:paraId="0AB729D2" w14:textId="77777777" w:rsidR="004749E0" w:rsidRDefault="004749E0" w:rsidP="004A39DE">
      <w:pPr>
        <w:jc w:val="both"/>
        <w:rPr>
          <w:rFonts w:ascii="Bookman Old Style" w:eastAsia="Bookman Old Style" w:hAnsi="Bookman Old Style" w:cs="Bookman Old Style"/>
          <w:b/>
          <w:sz w:val="32"/>
          <w:szCs w:val="32"/>
        </w:rPr>
      </w:pPr>
    </w:p>
    <w:p w14:paraId="2FCC1F27" w14:textId="77777777" w:rsidR="004749E0" w:rsidRDefault="005029AF" w:rsidP="00994D9F">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IN"/>
        </w:rPr>
        <w:lastRenderedPageBreak/>
        <mc:AlternateContent>
          <mc:Choice Requires="wps">
            <w:drawing>
              <wp:inline distT="0" distB="0" distL="0" distR="0" wp14:anchorId="0EC19A2B" wp14:editId="34441201">
                <wp:extent cx="318135" cy="318135"/>
                <wp:effectExtent l="0" t="0" r="0" b="0"/>
                <wp:docPr id="7" name="Rectangle 7"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479CC134" w14:textId="77777777" w:rsidR="004749E0" w:rsidRDefault="004749E0">
                            <w:pPr>
                              <w:textDirection w:val="btLr"/>
                            </w:pPr>
                          </w:p>
                        </w:txbxContent>
                      </wps:txbx>
                      <wps:bodyPr spcFirstLastPara="1" wrap="square" lIns="91425" tIns="91425" rIns="91425" bIns="91425" anchor="ctr" anchorCtr="0">
                        <a:noAutofit/>
                      </wps:bodyPr>
                    </wps:wsp>
                  </a:graphicData>
                </a:graphic>
              </wp:inline>
            </w:drawing>
          </mc:Choice>
          <mc:Fallback>
            <w:pict>
              <v:rect w14:anchorId="0EC19A2B" id="Rectangle 7"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" filled="f" stroked="f">
                <v:textbox inset="2.53958mm,2.53958mm,2.53958mm,2.53958mm">
                  <w:txbxContent>
                    <w:p w14:paraId="479CC134" w14:textId="77777777" w:rsidR="004749E0" w:rsidRDefault="004749E0">
                      <w:pPr>
                        <w:textDirection w:val="btLr"/>
                      </w:pPr>
                    </w:p>
                  </w:txbxContent>
                </v:textbox>
                <w10:anchorlock/>
              </v:rect>
            </w:pict>
          </mc:Fallback>
        </mc:AlternateContent>
      </w:r>
      <w:r>
        <w:rPr>
          <w:rFonts w:ascii="Times New Roman" w:eastAsia="Times New Roman" w:hAnsi="Times New Roman" w:cs="Times New Roman"/>
          <w:noProof/>
          <w:color w:val="000000"/>
          <w:sz w:val="24"/>
          <w:szCs w:val="24"/>
          <w:lang w:val="en-IN"/>
        </w:rPr>
        <w:drawing>
          <wp:inline distT="0" distB="0" distL="0" distR="0" wp14:anchorId="3273748D" wp14:editId="124B03F1">
            <wp:extent cx="3452071" cy="1048891"/>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452071" cy="1048891"/>
                    </a:xfrm>
                    <a:prstGeom prst="rect">
                      <a:avLst/>
                    </a:prstGeom>
                    <a:ln/>
                  </pic:spPr>
                </pic:pic>
              </a:graphicData>
            </a:graphic>
          </wp:inline>
        </w:drawing>
      </w:r>
    </w:p>
    <w:p w14:paraId="44D3E80B" w14:textId="75BDDF01" w:rsidR="004749E0" w:rsidRDefault="004749E0" w:rsidP="00994D9F">
      <w:pPr>
        <w:pBdr>
          <w:top w:val="nil"/>
          <w:left w:val="nil"/>
          <w:bottom w:val="nil"/>
          <w:right w:val="nil"/>
          <w:between w:val="nil"/>
        </w:pBdr>
        <w:jc w:val="center"/>
        <w:rPr>
          <w:rFonts w:ascii="Times New Roman" w:eastAsia="Times New Roman" w:hAnsi="Times New Roman" w:cs="Times New Roman"/>
          <w:color w:val="000000"/>
          <w:sz w:val="24"/>
          <w:szCs w:val="24"/>
        </w:rPr>
      </w:pPr>
    </w:p>
    <w:p w14:paraId="1079D5C6" w14:textId="77777777" w:rsidR="004749E0" w:rsidRDefault="005029AF" w:rsidP="00994D9F">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2D0AD65C" w14:textId="77777777" w:rsidR="004749E0" w:rsidRDefault="004749E0" w:rsidP="00994D9F">
      <w:pPr>
        <w:pBdr>
          <w:top w:val="nil"/>
          <w:left w:val="nil"/>
          <w:bottom w:val="nil"/>
          <w:right w:val="nil"/>
          <w:between w:val="nil"/>
        </w:pBdr>
        <w:jc w:val="center"/>
        <w:rPr>
          <w:rFonts w:ascii="Times New Roman" w:eastAsia="Times New Roman" w:hAnsi="Times New Roman" w:cs="Times New Roman"/>
          <w:b/>
          <w:color w:val="000000"/>
          <w:sz w:val="32"/>
          <w:szCs w:val="32"/>
        </w:rPr>
      </w:pPr>
    </w:p>
    <w:p w14:paraId="13CE6190" w14:textId="77777777" w:rsidR="004749E0" w:rsidRDefault="004749E0" w:rsidP="00994D9F">
      <w:pPr>
        <w:pBdr>
          <w:top w:val="nil"/>
          <w:left w:val="nil"/>
          <w:bottom w:val="nil"/>
          <w:right w:val="nil"/>
          <w:between w:val="nil"/>
        </w:pBdr>
        <w:jc w:val="center"/>
        <w:rPr>
          <w:rFonts w:ascii="Times New Roman" w:eastAsia="Times New Roman" w:hAnsi="Times New Roman" w:cs="Times New Roman"/>
          <w:color w:val="000000"/>
          <w:sz w:val="24"/>
          <w:szCs w:val="24"/>
        </w:rPr>
      </w:pPr>
    </w:p>
    <w:p w14:paraId="6F81987E" w14:textId="070C95B1" w:rsidR="004749E0" w:rsidRDefault="005029AF" w:rsidP="00994D9F">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w:t>
      </w:r>
      <w:r w:rsidR="00100898">
        <w:rPr>
          <w:rFonts w:ascii="Times New Roman" w:eastAsia="Times New Roman" w:hAnsi="Times New Roman" w:cs="Times New Roman"/>
          <w:b/>
          <w:sz w:val="24"/>
          <w:szCs w:val="24"/>
        </w:rPr>
        <w:t>Online Harm Detection using Python</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 xml:space="preserve">of the Graphic Era (Deemed to be University), Dehradun shall be carried out by the under the mentorship of </w:t>
      </w:r>
      <w:r w:rsidR="00100898">
        <w:rPr>
          <w:rFonts w:ascii="Times New Roman" w:eastAsia="Times New Roman" w:hAnsi="Times New Roman" w:cs="Times New Roman"/>
          <w:b/>
          <w:sz w:val="24"/>
          <w:szCs w:val="24"/>
        </w:rPr>
        <w:t>Dr. Ashwini Kumar Singh, Ass</w:t>
      </w:r>
      <w:r w:rsidR="000015C4">
        <w:rPr>
          <w:rFonts w:ascii="Times New Roman" w:eastAsia="Times New Roman" w:hAnsi="Times New Roman" w:cs="Times New Roman"/>
          <w:b/>
          <w:sz w:val="24"/>
          <w:szCs w:val="24"/>
        </w:rPr>
        <w:t>ociate</w:t>
      </w:r>
      <w:r w:rsidR="00100898">
        <w:rPr>
          <w:rFonts w:ascii="Times New Roman" w:eastAsia="Times New Roman" w:hAnsi="Times New Roman" w:cs="Times New Roman"/>
          <w:b/>
          <w:sz w:val="24"/>
          <w:szCs w:val="24"/>
        </w:rPr>
        <w:t xml:space="preserve"> Professor </w:t>
      </w:r>
      <w:r>
        <w:rPr>
          <w:rFonts w:ascii="Times New Roman" w:eastAsia="Times New Roman" w:hAnsi="Times New Roman" w:cs="Times New Roman"/>
          <w:sz w:val="24"/>
          <w:szCs w:val="24"/>
        </w:rPr>
        <w:t>, Department of Computer Science and Engineering, Graphic Era (Deemed to be University), Dehradun.</w:t>
      </w:r>
    </w:p>
    <w:p w14:paraId="59C4090A" w14:textId="77777777" w:rsidR="004749E0" w:rsidRDefault="004749E0" w:rsidP="00994D9F">
      <w:pPr>
        <w:spacing w:line="360" w:lineRule="auto"/>
        <w:jc w:val="both"/>
        <w:rPr>
          <w:rFonts w:ascii="Times New Roman" w:eastAsia="Times New Roman" w:hAnsi="Times New Roman" w:cs="Times New Roman"/>
          <w:sz w:val="24"/>
          <w:szCs w:val="24"/>
        </w:rPr>
      </w:pPr>
    </w:p>
    <w:p w14:paraId="509BBACB" w14:textId="10212EF7" w:rsidR="004749E0" w:rsidRDefault="004749E0" w:rsidP="00994D9F">
      <w:pPr>
        <w:spacing w:line="360" w:lineRule="auto"/>
        <w:jc w:val="center"/>
        <w:rPr>
          <w:rFonts w:ascii="Times New Roman" w:eastAsia="Times New Roman" w:hAnsi="Times New Roman" w:cs="Times New Roman"/>
          <w:sz w:val="24"/>
          <w:szCs w:val="24"/>
        </w:rPr>
      </w:pPr>
    </w:p>
    <w:p w14:paraId="0159E8BF" w14:textId="77777777" w:rsidR="004749E0" w:rsidRDefault="004749E0" w:rsidP="00994D9F">
      <w:pPr>
        <w:spacing w:line="360" w:lineRule="auto"/>
        <w:ind w:left="720" w:firstLine="720"/>
        <w:jc w:val="center"/>
        <w:rPr>
          <w:rFonts w:ascii="Times New Roman" w:eastAsia="Times New Roman" w:hAnsi="Times New Roman" w:cs="Times New Roman"/>
          <w:sz w:val="24"/>
          <w:szCs w:val="24"/>
        </w:rPr>
      </w:pPr>
    </w:p>
    <w:p w14:paraId="7142A98C" w14:textId="6413681C" w:rsidR="004749E0" w:rsidRDefault="00F47212" w:rsidP="00994D9F">
      <w:pPr>
        <w:spacing w:line="360" w:lineRule="auto"/>
        <w:ind w:left="720" w:firstLine="720"/>
        <w:jc w:val="both"/>
        <w:rPr>
          <w:rFonts w:ascii="Times New Roman" w:eastAsia="Times New Roman" w:hAnsi="Times New Roman" w:cs="Times New Roman"/>
          <w:b/>
          <w:color w:val="E7E6E6"/>
          <w:sz w:val="24"/>
          <w:szCs w:val="24"/>
        </w:rPr>
      </w:pPr>
      <w:r>
        <w:rPr>
          <w:rFonts w:ascii="Times New Roman" w:eastAsia="Times New Roman" w:hAnsi="Times New Roman" w:cs="Times New Roman"/>
          <w:sz w:val="24"/>
          <w:szCs w:val="24"/>
        </w:rPr>
        <w:t>Kriti Agrawal</w:t>
      </w:r>
      <w:r w:rsidR="005029AF">
        <w:rPr>
          <w:rFonts w:ascii="Times New Roman" w:eastAsia="Times New Roman" w:hAnsi="Times New Roman" w:cs="Times New Roman"/>
          <w:sz w:val="24"/>
          <w:szCs w:val="24"/>
        </w:rPr>
        <w:tab/>
      </w:r>
      <w:r w:rsidR="005029AF">
        <w:rPr>
          <w:rFonts w:ascii="Times New Roman" w:eastAsia="Times New Roman" w:hAnsi="Times New Roman" w:cs="Times New Roman"/>
          <w:sz w:val="24"/>
          <w:szCs w:val="24"/>
        </w:rPr>
        <w:tab/>
      </w:r>
      <w:r w:rsidR="00100898">
        <w:rPr>
          <w:rFonts w:ascii="Times New Roman" w:eastAsia="Times New Roman" w:hAnsi="Times New Roman" w:cs="Times New Roman"/>
          <w:sz w:val="24"/>
          <w:szCs w:val="24"/>
        </w:rPr>
        <w:t>2018</w:t>
      </w:r>
      <w:r>
        <w:rPr>
          <w:rFonts w:ascii="Times New Roman" w:eastAsia="Times New Roman" w:hAnsi="Times New Roman" w:cs="Times New Roman"/>
          <w:sz w:val="24"/>
          <w:szCs w:val="24"/>
        </w:rPr>
        <w:t>893</w:t>
      </w:r>
    </w:p>
    <w:p w14:paraId="256F489D" w14:textId="77777777" w:rsidR="004749E0" w:rsidRDefault="004749E0" w:rsidP="00994D9F">
      <w:pPr>
        <w:spacing w:line="360" w:lineRule="auto"/>
        <w:jc w:val="both"/>
        <w:rPr>
          <w:rFonts w:ascii="Bookman Old Style" w:eastAsia="Bookman Old Style" w:hAnsi="Bookman Old Style" w:cs="Bookman Old Style"/>
          <w:sz w:val="24"/>
          <w:szCs w:val="24"/>
        </w:rPr>
      </w:pPr>
    </w:p>
    <w:p w14:paraId="39416B81" w14:textId="77777777" w:rsidR="004749E0" w:rsidRDefault="004749E0" w:rsidP="004A39DE">
      <w:pPr>
        <w:pBdr>
          <w:bottom w:val="single" w:sz="12" w:space="1" w:color="000000"/>
        </w:pBdr>
        <w:spacing w:line="480" w:lineRule="auto"/>
        <w:jc w:val="both"/>
        <w:rPr>
          <w:rFonts w:ascii="Times New Roman" w:eastAsia="Times New Roman" w:hAnsi="Times New Roman" w:cs="Times New Roman"/>
          <w:b/>
          <w:sz w:val="36"/>
          <w:szCs w:val="36"/>
        </w:rPr>
      </w:pPr>
    </w:p>
    <w:p w14:paraId="1DC5FDBF" w14:textId="77777777" w:rsidR="004749E0" w:rsidRDefault="004749E0" w:rsidP="004A39DE">
      <w:pPr>
        <w:pBdr>
          <w:bottom w:val="single" w:sz="12" w:space="1" w:color="000000"/>
        </w:pBdr>
        <w:spacing w:line="480" w:lineRule="auto"/>
        <w:jc w:val="both"/>
        <w:rPr>
          <w:rFonts w:ascii="Times New Roman" w:eastAsia="Times New Roman" w:hAnsi="Times New Roman" w:cs="Times New Roman"/>
          <w:b/>
          <w:sz w:val="36"/>
          <w:szCs w:val="36"/>
        </w:rPr>
      </w:pPr>
    </w:p>
    <w:p w14:paraId="4FA43F9C" w14:textId="77777777" w:rsidR="004749E0" w:rsidRDefault="004749E0" w:rsidP="004A39DE">
      <w:pPr>
        <w:pBdr>
          <w:bottom w:val="single" w:sz="12" w:space="1" w:color="000000"/>
        </w:pBdr>
        <w:spacing w:line="480" w:lineRule="auto"/>
        <w:jc w:val="both"/>
        <w:rPr>
          <w:rFonts w:ascii="Times New Roman" w:eastAsia="Times New Roman" w:hAnsi="Times New Roman" w:cs="Times New Roman"/>
          <w:b/>
          <w:sz w:val="36"/>
          <w:szCs w:val="36"/>
        </w:rPr>
      </w:pPr>
    </w:p>
    <w:p w14:paraId="6B29187D" w14:textId="77777777" w:rsidR="004749E0" w:rsidRDefault="004749E0" w:rsidP="004A39DE">
      <w:pPr>
        <w:pBdr>
          <w:bottom w:val="single" w:sz="12" w:space="1" w:color="000000"/>
        </w:pBdr>
        <w:spacing w:line="480" w:lineRule="auto"/>
        <w:jc w:val="both"/>
        <w:rPr>
          <w:rFonts w:ascii="Times New Roman" w:eastAsia="Times New Roman" w:hAnsi="Times New Roman" w:cs="Times New Roman"/>
          <w:b/>
          <w:sz w:val="36"/>
          <w:szCs w:val="36"/>
        </w:rPr>
      </w:pPr>
    </w:p>
    <w:p w14:paraId="229D64EE" w14:textId="77777777" w:rsidR="004749E0" w:rsidRDefault="004749E0" w:rsidP="004A39DE">
      <w:pPr>
        <w:pBdr>
          <w:bottom w:val="single" w:sz="12" w:space="1" w:color="000000"/>
        </w:pBdr>
        <w:spacing w:line="480" w:lineRule="auto"/>
        <w:jc w:val="both"/>
        <w:rPr>
          <w:rFonts w:ascii="Times New Roman" w:eastAsia="Times New Roman" w:hAnsi="Times New Roman" w:cs="Times New Roman"/>
          <w:b/>
          <w:sz w:val="36"/>
          <w:szCs w:val="36"/>
        </w:rPr>
      </w:pPr>
    </w:p>
    <w:p w14:paraId="0B35B922" w14:textId="77777777" w:rsidR="004749E0" w:rsidRDefault="004749E0" w:rsidP="004A39DE">
      <w:pPr>
        <w:pBdr>
          <w:bottom w:val="single" w:sz="12" w:space="1" w:color="000000"/>
        </w:pBdr>
        <w:spacing w:line="480" w:lineRule="auto"/>
        <w:jc w:val="both"/>
        <w:rPr>
          <w:rFonts w:ascii="Times New Roman" w:eastAsia="Times New Roman" w:hAnsi="Times New Roman" w:cs="Times New Roman"/>
          <w:b/>
          <w:sz w:val="36"/>
          <w:szCs w:val="36"/>
        </w:rPr>
      </w:pPr>
    </w:p>
    <w:p w14:paraId="270C0972" w14:textId="77777777" w:rsidR="004749E0" w:rsidRDefault="004749E0" w:rsidP="004A39DE">
      <w:pPr>
        <w:pBdr>
          <w:bottom w:val="single" w:sz="12" w:space="1" w:color="000000"/>
        </w:pBdr>
        <w:spacing w:line="480" w:lineRule="auto"/>
        <w:jc w:val="both"/>
        <w:rPr>
          <w:rFonts w:ascii="Times New Roman" w:eastAsia="Times New Roman" w:hAnsi="Times New Roman" w:cs="Times New Roman"/>
          <w:b/>
          <w:sz w:val="36"/>
          <w:szCs w:val="36"/>
        </w:rPr>
      </w:pPr>
    </w:p>
    <w:p w14:paraId="13D327D1" w14:textId="77777777" w:rsidR="004749E0" w:rsidRDefault="004749E0" w:rsidP="004A39DE">
      <w:pPr>
        <w:pBdr>
          <w:bottom w:val="single" w:sz="12" w:space="1" w:color="000000"/>
        </w:pBdr>
        <w:spacing w:line="480" w:lineRule="auto"/>
        <w:jc w:val="both"/>
        <w:rPr>
          <w:rFonts w:ascii="Times New Roman" w:eastAsia="Times New Roman" w:hAnsi="Times New Roman" w:cs="Times New Roman"/>
          <w:b/>
          <w:sz w:val="36"/>
          <w:szCs w:val="36"/>
        </w:rPr>
      </w:pPr>
    </w:p>
    <w:p w14:paraId="26AB48C1" w14:textId="77777777" w:rsidR="004749E0" w:rsidRDefault="004749E0" w:rsidP="004A39DE">
      <w:pPr>
        <w:pBdr>
          <w:bottom w:val="single" w:sz="12" w:space="1" w:color="000000"/>
        </w:pBdr>
        <w:spacing w:line="480" w:lineRule="auto"/>
        <w:jc w:val="both"/>
        <w:rPr>
          <w:rFonts w:ascii="Times New Roman" w:eastAsia="Times New Roman" w:hAnsi="Times New Roman" w:cs="Times New Roman"/>
          <w:b/>
          <w:sz w:val="36"/>
          <w:szCs w:val="36"/>
        </w:rPr>
      </w:pPr>
    </w:p>
    <w:p w14:paraId="1412E710" w14:textId="77777777" w:rsidR="004749E0" w:rsidRDefault="005029AF" w:rsidP="00994D9F">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14:paraId="34370736" w14:textId="77777777" w:rsidR="004749E0" w:rsidRDefault="004749E0" w:rsidP="00994D9F">
      <w:pPr>
        <w:jc w:val="center"/>
        <w:rPr>
          <w:b/>
        </w:rPr>
      </w:pPr>
    </w:p>
    <w:tbl>
      <w:tblPr>
        <w:tblStyle w:val="1"/>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4749E0" w14:paraId="04B96482" w14:textId="77777777">
        <w:trPr>
          <w:trHeight w:val="449"/>
          <w:jc w:val="center"/>
        </w:trPr>
        <w:tc>
          <w:tcPr>
            <w:tcW w:w="1634" w:type="dxa"/>
          </w:tcPr>
          <w:p w14:paraId="3E1C7783" w14:textId="77777777" w:rsidR="004749E0" w:rsidRDefault="005029AF" w:rsidP="00994D9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14:paraId="6521AEB6" w14:textId="77777777" w:rsidR="004749E0" w:rsidRDefault="005029AF" w:rsidP="00994D9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14:paraId="583858F4" w14:textId="77777777" w:rsidR="004749E0" w:rsidRDefault="005029AF" w:rsidP="00994D9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4749E0" w14:paraId="5A23E927" w14:textId="77777777">
        <w:trPr>
          <w:trHeight w:val="433"/>
          <w:jc w:val="center"/>
        </w:trPr>
        <w:tc>
          <w:tcPr>
            <w:tcW w:w="1634" w:type="dxa"/>
          </w:tcPr>
          <w:p w14:paraId="575176DD" w14:textId="77777777" w:rsidR="004749E0" w:rsidRDefault="005029AF" w:rsidP="00994D9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49" w:type="dxa"/>
          </w:tcPr>
          <w:p w14:paraId="6B49D97E" w14:textId="164977DA" w:rsidR="004749E0" w:rsidRDefault="005029AF" w:rsidP="00994D9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tc>
        <w:tc>
          <w:tcPr>
            <w:tcW w:w="1290" w:type="dxa"/>
          </w:tcPr>
          <w:p w14:paraId="0B29B57B" w14:textId="3D8862B6" w:rsidR="004749E0" w:rsidRDefault="00AA5E95" w:rsidP="00994D9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4749E0" w14:paraId="0BE98FB2" w14:textId="77777777">
        <w:trPr>
          <w:trHeight w:val="433"/>
          <w:jc w:val="center"/>
        </w:trPr>
        <w:tc>
          <w:tcPr>
            <w:tcW w:w="1634" w:type="dxa"/>
          </w:tcPr>
          <w:p w14:paraId="2EB46339" w14:textId="77777777" w:rsidR="004749E0" w:rsidRDefault="005029AF" w:rsidP="00994D9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9" w:type="dxa"/>
          </w:tcPr>
          <w:p w14:paraId="594F4451" w14:textId="77777777" w:rsidR="004749E0" w:rsidRDefault="005029AF" w:rsidP="00994D9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290" w:type="dxa"/>
          </w:tcPr>
          <w:p w14:paraId="50FCC39F" w14:textId="0855A8B2" w:rsidR="004749E0" w:rsidRPr="000B11C1" w:rsidRDefault="00CB744A" w:rsidP="00994D9F">
            <w:pPr>
              <w:jc w:val="center"/>
              <w:rPr>
                <w:rFonts w:ascii="Times New Roman" w:eastAsia="Times New Roman" w:hAnsi="Times New Roman" w:cs="Times New Roman"/>
                <w:b/>
                <w:sz w:val="24"/>
                <w:szCs w:val="24"/>
                <w:lang w:val="en-IN"/>
              </w:rPr>
            </w:pPr>
            <w:r>
              <w:rPr>
                <w:rFonts w:ascii="Times New Roman" w:eastAsia="Times New Roman" w:hAnsi="Times New Roman" w:cs="Times New Roman"/>
                <w:b/>
                <w:sz w:val="24"/>
                <w:szCs w:val="24"/>
                <w:lang w:val="en-IN"/>
              </w:rPr>
              <w:t>3-5</w:t>
            </w:r>
          </w:p>
        </w:tc>
      </w:tr>
      <w:tr w:rsidR="004749E0" w14:paraId="73900908" w14:textId="77777777">
        <w:trPr>
          <w:trHeight w:val="433"/>
          <w:jc w:val="center"/>
        </w:trPr>
        <w:tc>
          <w:tcPr>
            <w:tcW w:w="1634" w:type="dxa"/>
          </w:tcPr>
          <w:p w14:paraId="1A3A467B" w14:textId="77777777" w:rsidR="004749E0" w:rsidRDefault="005029AF" w:rsidP="00994D9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49" w:type="dxa"/>
          </w:tcPr>
          <w:p w14:paraId="48AE939B" w14:textId="77777777" w:rsidR="004749E0" w:rsidRDefault="005029AF" w:rsidP="00994D9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90" w:type="dxa"/>
          </w:tcPr>
          <w:p w14:paraId="6C61809D" w14:textId="4D2E61A7" w:rsidR="004749E0" w:rsidRDefault="00CB744A" w:rsidP="00994D9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6-8</w:t>
            </w:r>
          </w:p>
        </w:tc>
      </w:tr>
      <w:tr w:rsidR="004749E0" w14:paraId="3A9D8D52" w14:textId="77777777">
        <w:trPr>
          <w:trHeight w:val="449"/>
          <w:jc w:val="center"/>
        </w:trPr>
        <w:tc>
          <w:tcPr>
            <w:tcW w:w="1634" w:type="dxa"/>
          </w:tcPr>
          <w:p w14:paraId="77B77DCD" w14:textId="77777777" w:rsidR="004749E0" w:rsidRDefault="005029AF" w:rsidP="00994D9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9" w:type="dxa"/>
          </w:tcPr>
          <w:p w14:paraId="55621217" w14:textId="77777777" w:rsidR="004749E0" w:rsidRDefault="005029AF" w:rsidP="00994D9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290" w:type="dxa"/>
          </w:tcPr>
          <w:p w14:paraId="2E5CD67F" w14:textId="2E180388" w:rsidR="004749E0" w:rsidRDefault="001D520F" w:rsidP="00994D9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r w:rsidR="007F261D">
              <w:rPr>
                <w:rFonts w:ascii="Times New Roman" w:eastAsia="Times New Roman" w:hAnsi="Times New Roman" w:cs="Times New Roman"/>
                <w:b/>
                <w:sz w:val="24"/>
                <w:szCs w:val="24"/>
              </w:rPr>
              <w:t>-10</w:t>
            </w:r>
          </w:p>
        </w:tc>
      </w:tr>
      <w:tr w:rsidR="004749E0" w14:paraId="603004EB" w14:textId="77777777">
        <w:trPr>
          <w:trHeight w:val="449"/>
          <w:jc w:val="center"/>
        </w:trPr>
        <w:tc>
          <w:tcPr>
            <w:tcW w:w="1634" w:type="dxa"/>
          </w:tcPr>
          <w:p w14:paraId="49434BB2" w14:textId="77777777" w:rsidR="004749E0" w:rsidRDefault="005029AF" w:rsidP="00994D9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449" w:type="dxa"/>
          </w:tcPr>
          <w:p w14:paraId="35BBBB64" w14:textId="77777777" w:rsidR="004749E0" w:rsidRDefault="005029AF" w:rsidP="00994D9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90" w:type="dxa"/>
          </w:tcPr>
          <w:p w14:paraId="7E10A8FE" w14:textId="081F648F" w:rsidR="004749E0" w:rsidRDefault="007F261D" w:rsidP="00994D9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w:t>
            </w:r>
          </w:p>
        </w:tc>
      </w:tr>
      <w:tr w:rsidR="004749E0" w14:paraId="024E6D67" w14:textId="77777777">
        <w:trPr>
          <w:trHeight w:val="433"/>
          <w:jc w:val="center"/>
        </w:trPr>
        <w:tc>
          <w:tcPr>
            <w:tcW w:w="1634" w:type="dxa"/>
          </w:tcPr>
          <w:p w14:paraId="2D3993E6" w14:textId="77777777" w:rsidR="004749E0" w:rsidRDefault="004749E0" w:rsidP="00994D9F">
            <w:pPr>
              <w:jc w:val="center"/>
              <w:rPr>
                <w:rFonts w:ascii="Times New Roman" w:eastAsia="Times New Roman" w:hAnsi="Times New Roman" w:cs="Times New Roman"/>
                <w:sz w:val="24"/>
                <w:szCs w:val="24"/>
              </w:rPr>
            </w:pPr>
          </w:p>
        </w:tc>
        <w:tc>
          <w:tcPr>
            <w:tcW w:w="4449" w:type="dxa"/>
          </w:tcPr>
          <w:p w14:paraId="14EBA0F2" w14:textId="77777777" w:rsidR="004749E0" w:rsidRDefault="005029AF" w:rsidP="00994D9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0" w:type="dxa"/>
          </w:tcPr>
          <w:p w14:paraId="2E8A14D8" w14:textId="5AC9E190" w:rsidR="004749E0" w:rsidRDefault="00311D83" w:rsidP="00994D9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bl>
    <w:p w14:paraId="15C7AE1C" w14:textId="77777777" w:rsidR="004749E0" w:rsidRDefault="004749E0" w:rsidP="00994D9F">
      <w:pPr>
        <w:jc w:val="center"/>
        <w:rPr>
          <w:b/>
        </w:rPr>
      </w:pPr>
    </w:p>
    <w:p w14:paraId="286F29AA" w14:textId="77777777" w:rsidR="004749E0" w:rsidRDefault="004749E0" w:rsidP="00994D9F">
      <w:pPr>
        <w:spacing w:line="480" w:lineRule="auto"/>
        <w:jc w:val="center"/>
        <w:rPr>
          <w:rFonts w:ascii="Bookman Old Style" w:eastAsia="Bookman Old Style" w:hAnsi="Bookman Old Style" w:cs="Bookman Old Style"/>
          <w:sz w:val="32"/>
          <w:szCs w:val="32"/>
        </w:rPr>
      </w:pPr>
    </w:p>
    <w:p w14:paraId="4B9E1FCC" w14:textId="77777777" w:rsidR="004749E0" w:rsidRDefault="004749E0" w:rsidP="004A39DE">
      <w:pPr>
        <w:spacing w:line="480" w:lineRule="auto"/>
        <w:jc w:val="both"/>
        <w:rPr>
          <w:rFonts w:ascii="Bookman Old Style" w:eastAsia="Bookman Old Style" w:hAnsi="Bookman Old Style" w:cs="Bookman Old Style"/>
          <w:sz w:val="32"/>
          <w:szCs w:val="32"/>
        </w:rPr>
      </w:pPr>
    </w:p>
    <w:p w14:paraId="0C36A210" w14:textId="77777777" w:rsidR="004749E0" w:rsidRDefault="004749E0" w:rsidP="004A39DE">
      <w:pPr>
        <w:spacing w:line="480" w:lineRule="auto"/>
        <w:jc w:val="both"/>
        <w:rPr>
          <w:rFonts w:ascii="Bookman Old Style" w:eastAsia="Bookman Old Style" w:hAnsi="Bookman Old Style" w:cs="Bookman Old Style"/>
          <w:sz w:val="32"/>
          <w:szCs w:val="32"/>
        </w:rPr>
      </w:pPr>
    </w:p>
    <w:p w14:paraId="26F40832" w14:textId="77777777" w:rsidR="004749E0" w:rsidRDefault="004749E0" w:rsidP="004A39DE">
      <w:pPr>
        <w:spacing w:line="480" w:lineRule="auto"/>
        <w:jc w:val="both"/>
        <w:rPr>
          <w:rFonts w:ascii="Bookman Old Style" w:eastAsia="Bookman Old Style" w:hAnsi="Bookman Old Style" w:cs="Bookman Old Style"/>
          <w:sz w:val="32"/>
          <w:szCs w:val="32"/>
        </w:rPr>
      </w:pPr>
    </w:p>
    <w:p w14:paraId="7AEB2B78" w14:textId="77777777" w:rsidR="004749E0" w:rsidRDefault="004749E0" w:rsidP="004A39DE">
      <w:pPr>
        <w:spacing w:line="480" w:lineRule="auto"/>
        <w:jc w:val="both"/>
        <w:rPr>
          <w:rFonts w:ascii="Bookman Old Style" w:eastAsia="Bookman Old Style" w:hAnsi="Bookman Old Style" w:cs="Bookman Old Style"/>
          <w:sz w:val="32"/>
          <w:szCs w:val="32"/>
        </w:rPr>
      </w:pPr>
    </w:p>
    <w:p w14:paraId="2AEF9B79" w14:textId="77777777" w:rsidR="004749E0" w:rsidRDefault="004749E0" w:rsidP="004A39DE">
      <w:pPr>
        <w:spacing w:line="480" w:lineRule="auto"/>
        <w:jc w:val="both"/>
        <w:rPr>
          <w:rFonts w:ascii="Bookman Old Style" w:eastAsia="Bookman Old Style" w:hAnsi="Bookman Old Style" w:cs="Bookman Old Style"/>
          <w:sz w:val="32"/>
          <w:szCs w:val="32"/>
        </w:rPr>
      </w:pPr>
    </w:p>
    <w:p w14:paraId="452C349E" w14:textId="77777777" w:rsidR="004749E0" w:rsidRDefault="004749E0" w:rsidP="004A39DE">
      <w:pPr>
        <w:spacing w:line="480" w:lineRule="auto"/>
        <w:jc w:val="both"/>
        <w:rPr>
          <w:rFonts w:ascii="Bookman Old Style" w:eastAsia="Bookman Old Style" w:hAnsi="Bookman Old Style" w:cs="Bookman Old Style"/>
          <w:sz w:val="32"/>
          <w:szCs w:val="32"/>
        </w:rPr>
      </w:pPr>
    </w:p>
    <w:p w14:paraId="4BEB6C10" w14:textId="77777777" w:rsidR="004749E0" w:rsidRDefault="004749E0" w:rsidP="004A39DE">
      <w:pPr>
        <w:spacing w:line="480" w:lineRule="auto"/>
        <w:jc w:val="both"/>
        <w:rPr>
          <w:rFonts w:ascii="Bookman Old Style" w:eastAsia="Bookman Old Style" w:hAnsi="Bookman Old Style" w:cs="Bookman Old Style"/>
          <w:sz w:val="32"/>
          <w:szCs w:val="32"/>
        </w:rPr>
      </w:pPr>
    </w:p>
    <w:p w14:paraId="219D7369" w14:textId="77777777" w:rsidR="004749E0" w:rsidRDefault="004749E0" w:rsidP="004A39DE">
      <w:pPr>
        <w:spacing w:line="480" w:lineRule="auto"/>
        <w:jc w:val="both"/>
        <w:rPr>
          <w:rFonts w:ascii="Bookman Old Style" w:eastAsia="Bookman Old Style" w:hAnsi="Bookman Old Style" w:cs="Bookman Old Style"/>
          <w:sz w:val="32"/>
          <w:szCs w:val="32"/>
        </w:rPr>
      </w:pPr>
    </w:p>
    <w:p w14:paraId="30615591" w14:textId="77777777" w:rsidR="004749E0" w:rsidRDefault="004749E0" w:rsidP="004A39DE">
      <w:pPr>
        <w:spacing w:line="480" w:lineRule="auto"/>
        <w:jc w:val="both"/>
        <w:rPr>
          <w:rFonts w:ascii="Bookman Old Style" w:eastAsia="Bookman Old Style" w:hAnsi="Bookman Old Style" w:cs="Bookman Old Style"/>
          <w:sz w:val="32"/>
          <w:szCs w:val="32"/>
        </w:rPr>
      </w:pPr>
    </w:p>
    <w:p w14:paraId="211C6E06" w14:textId="77777777" w:rsidR="004749E0" w:rsidRDefault="004749E0" w:rsidP="004A39DE">
      <w:pPr>
        <w:spacing w:line="480" w:lineRule="auto"/>
        <w:jc w:val="both"/>
        <w:rPr>
          <w:rFonts w:ascii="Bookman Old Style" w:eastAsia="Bookman Old Style" w:hAnsi="Bookman Old Style" w:cs="Bookman Old Style"/>
          <w:sz w:val="32"/>
          <w:szCs w:val="32"/>
        </w:rPr>
        <w:sectPr w:rsidR="004749E0">
          <w:footerReference w:type="default" r:id="rId11"/>
          <w:pgSz w:w="11906" w:h="16838"/>
          <w:pgMar w:top="1440" w:right="1440" w:bottom="1440" w:left="1440" w:header="720" w:footer="720" w:gutter="0"/>
          <w:pgNumType w:start="1"/>
          <w:cols w:space="720"/>
        </w:sectPr>
      </w:pPr>
    </w:p>
    <w:p w14:paraId="5AB5A78E" w14:textId="77777777" w:rsidR="004749E0" w:rsidRDefault="005029AF" w:rsidP="004A39DE">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14:paraId="05E9E874" w14:textId="28935C52" w:rsidR="004749E0" w:rsidRDefault="005029AF" w:rsidP="004A39DE">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Introduction</w:t>
      </w:r>
    </w:p>
    <w:p w14:paraId="798752E6" w14:textId="77777777" w:rsidR="004749E0" w:rsidRPr="008549F1" w:rsidRDefault="005029AF" w:rsidP="004A39DE">
      <w:pPr>
        <w:spacing w:before="120" w:after="120" w:line="360" w:lineRule="auto"/>
        <w:jc w:val="both"/>
        <w:rPr>
          <w:rFonts w:ascii="Times New Roman" w:eastAsia="Times New Roman" w:hAnsi="Times New Roman" w:cs="Times New Roman"/>
          <w:b/>
          <w:i/>
          <w:sz w:val="24"/>
          <w:szCs w:val="24"/>
        </w:rPr>
      </w:pPr>
      <w:r w:rsidRPr="008549F1">
        <w:rPr>
          <w:rFonts w:ascii="Times New Roman" w:eastAsia="Times New Roman" w:hAnsi="Times New Roman" w:cs="Times New Roman"/>
          <w:b/>
          <w:i/>
          <w:sz w:val="24"/>
          <w:szCs w:val="24"/>
        </w:rPr>
        <w:t>In the following sections, a brief introduction and the problem statement for the work has been included.</w:t>
      </w:r>
    </w:p>
    <w:p w14:paraId="70C9048B" w14:textId="77777777" w:rsidR="008709B9" w:rsidRDefault="005029AF" w:rsidP="008709B9">
      <w:pPr>
        <w:numPr>
          <w:ilvl w:val="1"/>
          <w:numId w:val="1"/>
        </w:numPr>
        <w:spacing w:before="120" w:after="120" w:line="360" w:lineRule="auto"/>
        <w:ind w:left="450" w:hanging="4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42BD3C57" w14:textId="6E351A0A" w:rsidR="00C05B80" w:rsidRPr="008709B9" w:rsidRDefault="00C05B80" w:rsidP="008709B9">
      <w:pPr>
        <w:spacing w:before="120" w:after="120" w:line="360" w:lineRule="auto"/>
        <w:jc w:val="both"/>
        <w:rPr>
          <w:rFonts w:ascii="Times New Roman" w:eastAsia="Times New Roman" w:hAnsi="Times New Roman" w:cs="Times New Roman"/>
          <w:b/>
          <w:sz w:val="32"/>
          <w:szCs w:val="32"/>
        </w:rPr>
      </w:pPr>
      <w:r w:rsidRPr="008709B9">
        <w:rPr>
          <w:rFonts w:ascii="Times New Roman" w:hAnsi="Times New Roman" w:cs="Times New Roman"/>
          <w:color w:val="27272A"/>
          <w:sz w:val="24"/>
          <w:szCs w:val="24"/>
          <w:shd w:val="clear" w:color="auto" w:fill="FFFFFF"/>
        </w:rPr>
        <w:t xml:space="preserve">The Internet has become an important part of our daily lives, </w:t>
      </w:r>
      <w:r w:rsidR="004E215B" w:rsidRPr="008709B9">
        <w:rPr>
          <w:rFonts w:ascii="Times New Roman" w:hAnsi="Times New Roman" w:cs="Times New Roman"/>
          <w:sz w:val="24"/>
          <w:szCs w:val="24"/>
          <w:shd w:val="clear" w:color="auto" w:fill="F7F7F8"/>
        </w:rPr>
        <w:t xml:space="preserve">and its multiplied use has expanded the hazard of </w:t>
      </w:r>
      <w:r w:rsidRPr="008709B9">
        <w:rPr>
          <w:rFonts w:ascii="Times New Roman" w:hAnsi="Times New Roman" w:cs="Times New Roman"/>
          <w:color w:val="27272A"/>
          <w:sz w:val="24"/>
          <w:szCs w:val="24"/>
          <w:shd w:val="clear" w:color="auto" w:fill="FFFFFF"/>
        </w:rPr>
        <w:t xml:space="preserve">online harm. Online harm can take many forms, </w:t>
      </w:r>
      <w:r w:rsidR="00080FA9">
        <w:rPr>
          <w:rFonts w:ascii="Times New Roman" w:hAnsi="Times New Roman" w:cs="Times New Roman"/>
          <w:color w:val="27272A"/>
          <w:sz w:val="24"/>
          <w:szCs w:val="24"/>
          <w:shd w:val="clear" w:color="auto" w:fill="FFFFFF"/>
        </w:rPr>
        <w:t xml:space="preserve">including </w:t>
      </w:r>
      <w:r w:rsidR="004E215B" w:rsidRPr="008709B9">
        <w:rPr>
          <w:rFonts w:ascii="Times New Roman" w:hAnsi="Times New Roman" w:cs="Times New Roman"/>
          <w:color w:val="27272A"/>
          <w:sz w:val="24"/>
          <w:szCs w:val="24"/>
          <w:shd w:val="clear" w:color="auto" w:fill="FFFFFF"/>
        </w:rPr>
        <w:t>cyberbully</w:t>
      </w:r>
      <w:r w:rsidRPr="008709B9">
        <w:rPr>
          <w:rFonts w:ascii="Times New Roman" w:hAnsi="Times New Roman" w:cs="Times New Roman"/>
          <w:color w:val="27272A"/>
          <w:sz w:val="24"/>
          <w:szCs w:val="24"/>
          <w:shd w:val="clear" w:color="auto" w:fill="FFFFFF"/>
        </w:rPr>
        <w:t xml:space="preserve">, harassment, hate speech, and illegal </w:t>
      </w:r>
      <w:r w:rsidR="00BC1634" w:rsidRPr="008709B9">
        <w:rPr>
          <w:rFonts w:ascii="Times New Roman" w:hAnsi="Times New Roman" w:cs="Times New Roman"/>
          <w:color w:val="27272A"/>
          <w:sz w:val="24"/>
          <w:szCs w:val="24"/>
          <w:shd w:val="clear" w:color="auto" w:fill="FFFFFF"/>
        </w:rPr>
        <w:t>behavior</w:t>
      </w:r>
      <w:r w:rsidRPr="008709B9">
        <w:rPr>
          <w:rFonts w:ascii="Times New Roman" w:hAnsi="Times New Roman" w:cs="Times New Roman"/>
          <w:color w:val="27272A"/>
          <w:sz w:val="24"/>
          <w:szCs w:val="24"/>
          <w:shd w:val="clear" w:color="auto" w:fill="FFFFFF"/>
        </w:rPr>
        <w:t>. In order to prevent and mitigate online harm, i</w:t>
      </w:r>
      <w:r w:rsidR="004E215B" w:rsidRPr="008709B9">
        <w:rPr>
          <w:rFonts w:ascii="Times New Roman" w:hAnsi="Times New Roman" w:cs="Times New Roman"/>
          <w:color w:val="27272A"/>
          <w:sz w:val="24"/>
          <w:szCs w:val="24"/>
          <w:shd w:val="clear" w:color="auto" w:fill="FFFFFF"/>
        </w:rPr>
        <w:t>t’</w:t>
      </w:r>
      <w:r w:rsidRPr="008709B9">
        <w:rPr>
          <w:rFonts w:ascii="Times New Roman" w:hAnsi="Times New Roman" w:cs="Times New Roman"/>
          <w:color w:val="27272A"/>
          <w:sz w:val="24"/>
          <w:szCs w:val="24"/>
          <w:shd w:val="clear" w:color="auto" w:fill="FFFFFF"/>
        </w:rPr>
        <w:t xml:space="preserve">s important to have effective tools to monitor online activities. Network </w:t>
      </w:r>
      <w:r w:rsidR="00BC1634" w:rsidRPr="008709B9">
        <w:rPr>
          <w:rFonts w:ascii="Times New Roman" w:hAnsi="Times New Roman" w:cs="Times New Roman"/>
          <w:color w:val="27272A"/>
          <w:sz w:val="24"/>
          <w:szCs w:val="24"/>
          <w:shd w:val="clear" w:color="auto" w:fill="FFFFFF"/>
        </w:rPr>
        <w:t xml:space="preserve">and port </w:t>
      </w:r>
      <w:r w:rsidRPr="008709B9">
        <w:rPr>
          <w:rFonts w:ascii="Times New Roman" w:hAnsi="Times New Roman" w:cs="Times New Roman"/>
          <w:color w:val="27272A"/>
          <w:sz w:val="24"/>
          <w:szCs w:val="24"/>
          <w:shd w:val="clear" w:color="auto" w:fill="FFFFFF"/>
        </w:rPr>
        <w:t xml:space="preserve">scanning is one such tool that can be used to identify potential sources of </w:t>
      </w:r>
      <w:r w:rsidR="004E215B" w:rsidRPr="008709B9">
        <w:rPr>
          <w:rFonts w:ascii="Times New Roman" w:hAnsi="Times New Roman" w:cs="Times New Roman"/>
          <w:color w:val="27272A"/>
          <w:sz w:val="24"/>
          <w:szCs w:val="24"/>
          <w:shd w:val="clear" w:color="auto" w:fill="FFFFFF"/>
        </w:rPr>
        <w:t xml:space="preserve">online damage </w:t>
      </w:r>
      <w:r w:rsidRPr="008709B9">
        <w:rPr>
          <w:rFonts w:ascii="Times New Roman" w:hAnsi="Times New Roman" w:cs="Times New Roman"/>
          <w:color w:val="27272A"/>
          <w:sz w:val="24"/>
          <w:szCs w:val="24"/>
          <w:shd w:val="clear" w:color="auto" w:fill="FFFFFF"/>
        </w:rPr>
        <w:t>on the Internet.</w:t>
      </w:r>
    </w:p>
    <w:p w14:paraId="0EF1593A" w14:textId="5400454B" w:rsidR="00C05B80" w:rsidRPr="00C05B80" w:rsidRDefault="007140B7" w:rsidP="004A39DE">
      <w:pPr>
        <w:pStyle w:val="NormalWeb"/>
        <w:spacing w:line="360" w:lineRule="auto"/>
        <w:jc w:val="both"/>
        <w:rPr>
          <w:color w:val="27272A"/>
          <w:shd w:val="clear" w:color="auto" w:fill="FFFFFF"/>
        </w:rPr>
      </w:pPr>
      <w:r w:rsidRPr="007140B7">
        <w:rPr>
          <w:color w:val="27272A"/>
          <w:shd w:val="clear" w:color="auto" w:fill="FFFFFF"/>
        </w:rPr>
        <w:t xml:space="preserve">Network scanning is the approach of </w:t>
      </w:r>
      <w:r w:rsidR="00233247">
        <w:rPr>
          <w:color w:val="27272A"/>
          <w:shd w:val="clear" w:color="auto" w:fill="FFFFFF"/>
        </w:rPr>
        <w:t xml:space="preserve">collecting </w:t>
      </w:r>
      <w:r w:rsidRPr="007140B7">
        <w:rPr>
          <w:color w:val="27272A"/>
          <w:shd w:val="clear" w:color="auto" w:fill="FFFFFF"/>
        </w:rPr>
        <w:t>facts about devices on</w:t>
      </w:r>
      <w:r w:rsidR="00080FA9">
        <w:rPr>
          <w:color w:val="27272A"/>
          <w:shd w:val="clear" w:color="auto" w:fill="FFFFFF"/>
        </w:rPr>
        <w:t xml:space="preserve"> a</w:t>
      </w:r>
      <w:r w:rsidRPr="007140B7">
        <w:rPr>
          <w:color w:val="27272A"/>
          <w:shd w:val="clear" w:color="auto" w:fill="FFFFFF"/>
        </w:rPr>
        <w:t xml:space="preserve"> computer network</w:t>
      </w:r>
      <w:r>
        <w:rPr>
          <w:color w:val="27272A"/>
          <w:shd w:val="clear" w:color="auto" w:fill="FFFFFF"/>
        </w:rPr>
        <w:t xml:space="preserve"> </w:t>
      </w:r>
      <w:r w:rsidR="00080FA9">
        <w:rPr>
          <w:color w:val="27272A"/>
          <w:shd w:val="clear" w:color="auto" w:fill="FFFFFF"/>
        </w:rPr>
        <w:t>through the use</w:t>
      </w:r>
      <w:r w:rsidRPr="007140B7">
        <w:rPr>
          <w:color w:val="27272A"/>
          <w:shd w:val="clear" w:color="auto" w:fill="FFFFFF"/>
        </w:rPr>
        <w:t xml:space="preserve"> of network protocols</w:t>
      </w:r>
      <w:r w:rsidR="00C05B80" w:rsidRPr="00C05B80">
        <w:rPr>
          <w:color w:val="27272A"/>
          <w:shd w:val="clear" w:color="auto" w:fill="FFFFFF"/>
        </w:rPr>
        <w:t>. It helps</w:t>
      </w:r>
      <w:r w:rsidR="000A74CD">
        <w:rPr>
          <w:color w:val="27272A"/>
          <w:shd w:val="clear" w:color="auto" w:fill="FFFFFF"/>
        </w:rPr>
        <w:t xml:space="preserve"> </w:t>
      </w:r>
      <w:r w:rsidR="00233247">
        <w:rPr>
          <w:color w:val="27272A"/>
          <w:shd w:val="clear" w:color="auto" w:fill="FFFFFF"/>
        </w:rPr>
        <w:t xml:space="preserve">to </w:t>
      </w:r>
      <w:r>
        <w:rPr>
          <w:color w:val="27272A"/>
          <w:shd w:val="clear" w:color="auto" w:fill="FFFFFF"/>
        </w:rPr>
        <w:t>choose</w:t>
      </w:r>
      <w:r w:rsidR="00C05B80" w:rsidRPr="00C05B80">
        <w:rPr>
          <w:color w:val="27272A"/>
          <w:shd w:val="clear" w:color="auto" w:fill="FFFFFF"/>
        </w:rPr>
        <w:t xml:space="preserve"> which hosts are active, which ports are open, and which operating systems are running on the network. </w:t>
      </w:r>
      <w:r w:rsidR="00691D1C">
        <w:rPr>
          <w:color w:val="27272A"/>
          <w:shd w:val="clear" w:color="auto" w:fill="FFFFFF"/>
        </w:rPr>
        <w:t>N</w:t>
      </w:r>
      <w:r w:rsidR="00C05B80" w:rsidRPr="00C05B80">
        <w:rPr>
          <w:color w:val="27272A"/>
          <w:shd w:val="clear" w:color="auto" w:fill="FFFFFF"/>
        </w:rPr>
        <w:t xml:space="preserve">etwork administrators use scanning tools to </w:t>
      </w:r>
      <w:r w:rsidR="00233247">
        <w:rPr>
          <w:color w:val="27272A"/>
          <w:shd w:val="clear" w:color="auto" w:fill="FFFFFF"/>
        </w:rPr>
        <w:t xml:space="preserve">look at </w:t>
      </w:r>
      <w:r w:rsidR="00C05B80" w:rsidRPr="00C05B80">
        <w:rPr>
          <w:color w:val="27272A"/>
          <w:shd w:val="clear" w:color="auto" w:fill="FFFFFF"/>
        </w:rPr>
        <w:t>network health, identif</w:t>
      </w:r>
      <w:r>
        <w:rPr>
          <w:color w:val="27272A"/>
          <w:shd w:val="clear" w:color="auto" w:fill="FFFFFF"/>
        </w:rPr>
        <w:t>ies</w:t>
      </w:r>
      <w:r w:rsidR="00C05B80" w:rsidRPr="00C05B80">
        <w:rPr>
          <w:color w:val="27272A"/>
          <w:shd w:val="clear" w:color="auto" w:fill="FFFFFF"/>
        </w:rPr>
        <w:t xml:space="preserve"> potential weaknesses, and maintain</w:t>
      </w:r>
      <w:r w:rsidR="00606472">
        <w:rPr>
          <w:color w:val="27272A"/>
          <w:shd w:val="clear" w:color="auto" w:fill="FFFFFF"/>
        </w:rPr>
        <w:t xml:space="preserve"> </w:t>
      </w:r>
      <w:r w:rsidR="00C05B80" w:rsidRPr="00C05B80">
        <w:rPr>
          <w:color w:val="27272A"/>
          <w:shd w:val="clear" w:color="auto" w:fill="FFFFFF"/>
        </w:rPr>
        <w:t xml:space="preserve">network security. Penetration testers and ethical hackers use network scanning to assess network </w:t>
      </w:r>
      <w:r>
        <w:rPr>
          <w:color w:val="27272A"/>
          <w:shd w:val="clear" w:color="auto" w:fill="FFFFFF"/>
        </w:rPr>
        <w:t xml:space="preserve">protection </w:t>
      </w:r>
      <w:r w:rsidR="00C05B80" w:rsidRPr="00C05B80">
        <w:rPr>
          <w:color w:val="27272A"/>
          <w:shd w:val="clear" w:color="auto" w:fill="FFFFFF"/>
        </w:rPr>
        <w:t xml:space="preserve">and </w:t>
      </w:r>
      <w:r w:rsidR="00233247">
        <w:rPr>
          <w:color w:val="27272A"/>
          <w:shd w:val="clear" w:color="auto" w:fill="FFFFFF"/>
        </w:rPr>
        <w:t xml:space="preserve">discover </w:t>
      </w:r>
      <w:r w:rsidR="00C05B80" w:rsidRPr="00C05B80">
        <w:rPr>
          <w:color w:val="27272A"/>
          <w:shd w:val="clear" w:color="auto" w:fill="FFFFFF"/>
        </w:rPr>
        <w:t>potential entry points.</w:t>
      </w:r>
    </w:p>
    <w:p w14:paraId="1DFB4C0F" w14:textId="673765FB" w:rsidR="004953C4" w:rsidRDefault="00A82358" w:rsidP="004A39DE">
      <w:pPr>
        <w:pStyle w:val="NormalWeb"/>
        <w:numPr>
          <w:ilvl w:val="1"/>
          <w:numId w:val="1"/>
        </w:numPr>
        <w:spacing w:before="0" w:beforeAutospacing="0" w:after="0" w:afterAutospacing="0" w:line="360" w:lineRule="auto"/>
        <w:jc w:val="both"/>
        <w:rPr>
          <w:b/>
          <w:bCs/>
          <w:color w:val="27272A"/>
          <w:sz w:val="28"/>
          <w:szCs w:val="28"/>
          <w:shd w:val="clear" w:color="auto" w:fill="FFFFFF"/>
        </w:rPr>
      </w:pPr>
      <w:r>
        <w:rPr>
          <w:b/>
          <w:bCs/>
          <w:color w:val="27272A"/>
          <w:sz w:val="28"/>
          <w:szCs w:val="28"/>
          <w:shd w:val="clear" w:color="auto" w:fill="FFFFFF"/>
        </w:rPr>
        <w:t xml:space="preserve"> </w:t>
      </w:r>
      <w:r w:rsidR="004953C4" w:rsidRPr="004953C4">
        <w:rPr>
          <w:b/>
          <w:bCs/>
          <w:color w:val="27272A"/>
          <w:sz w:val="28"/>
          <w:szCs w:val="28"/>
          <w:shd w:val="clear" w:color="auto" w:fill="FFFFFF"/>
        </w:rPr>
        <w:t>Objectives</w:t>
      </w:r>
    </w:p>
    <w:p w14:paraId="4DA13475" w14:textId="1F0BD872" w:rsidR="004953C4" w:rsidRPr="004953C4" w:rsidRDefault="004953C4" w:rsidP="004A39DE">
      <w:pPr>
        <w:spacing w:line="360" w:lineRule="auto"/>
        <w:jc w:val="both"/>
        <w:rPr>
          <w:rFonts w:ascii="Times New Roman" w:eastAsia="Times New Roman" w:hAnsi="Times New Roman" w:cs="Times New Roman"/>
          <w:color w:val="27272A"/>
          <w:sz w:val="24"/>
          <w:szCs w:val="24"/>
          <w:lang w:val="en-IN"/>
        </w:rPr>
      </w:pPr>
      <w:r w:rsidRPr="004953C4">
        <w:rPr>
          <w:rFonts w:ascii="Times New Roman" w:eastAsia="Times New Roman" w:hAnsi="Times New Roman" w:cs="Times New Roman"/>
          <w:color w:val="27272A"/>
          <w:sz w:val="24"/>
          <w:szCs w:val="24"/>
          <w:shd w:val="clear" w:color="auto" w:fill="FFFFFF"/>
          <w:lang w:val="en-IN"/>
        </w:rPr>
        <w:t>The objectives</w:t>
      </w:r>
      <w:r w:rsidR="00A82358">
        <w:rPr>
          <w:rFonts w:ascii="Times New Roman" w:eastAsia="Times New Roman" w:hAnsi="Times New Roman" w:cs="Times New Roman"/>
          <w:color w:val="27272A"/>
          <w:sz w:val="24"/>
          <w:szCs w:val="24"/>
          <w:shd w:val="clear" w:color="auto" w:fill="FFFFFF"/>
          <w:lang w:val="en-IN"/>
        </w:rPr>
        <w:t xml:space="preserve"> </w:t>
      </w:r>
      <w:r w:rsidRPr="004953C4">
        <w:rPr>
          <w:rFonts w:ascii="Times New Roman" w:eastAsia="Times New Roman" w:hAnsi="Times New Roman" w:cs="Times New Roman"/>
          <w:color w:val="27272A"/>
          <w:sz w:val="24"/>
          <w:szCs w:val="24"/>
          <w:shd w:val="clear" w:color="auto" w:fill="FFFFFF"/>
          <w:lang w:val="en-IN"/>
        </w:rPr>
        <w:t>are</w:t>
      </w:r>
      <w:r w:rsidR="00A82358">
        <w:rPr>
          <w:rFonts w:ascii="Times New Roman" w:eastAsia="Times New Roman" w:hAnsi="Times New Roman" w:cs="Times New Roman"/>
          <w:color w:val="27272A"/>
          <w:sz w:val="24"/>
          <w:szCs w:val="24"/>
          <w:shd w:val="clear" w:color="auto" w:fill="FFFFFF"/>
          <w:lang w:val="en-IN"/>
        </w:rPr>
        <w:t xml:space="preserve"> as follows</w:t>
      </w:r>
      <w:r w:rsidRPr="004953C4">
        <w:rPr>
          <w:rFonts w:ascii="Times New Roman" w:eastAsia="Times New Roman" w:hAnsi="Times New Roman" w:cs="Times New Roman"/>
          <w:color w:val="27272A"/>
          <w:sz w:val="24"/>
          <w:szCs w:val="24"/>
          <w:shd w:val="clear" w:color="auto" w:fill="FFFFFF"/>
          <w:lang w:val="en-IN"/>
        </w:rPr>
        <w:t>:</w:t>
      </w:r>
    </w:p>
    <w:p w14:paraId="3C664AEA" w14:textId="5E40FDDA" w:rsidR="004953C4" w:rsidRPr="004953C4" w:rsidRDefault="00C05B80" w:rsidP="004A39DE">
      <w:pPr>
        <w:numPr>
          <w:ilvl w:val="0"/>
          <w:numId w:val="3"/>
        </w:numPr>
        <w:spacing w:line="360" w:lineRule="auto"/>
        <w:jc w:val="both"/>
        <w:textAlignment w:val="center"/>
        <w:rPr>
          <w:rFonts w:ascii="Times New Roman" w:eastAsia="Times New Roman" w:hAnsi="Times New Roman" w:cs="Times New Roman"/>
          <w:color w:val="27272A"/>
          <w:sz w:val="24"/>
          <w:szCs w:val="24"/>
          <w:lang w:val="en-IN"/>
        </w:rPr>
      </w:pPr>
      <w:r>
        <w:rPr>
          <w:rFonts w:ascii="Times New Roman" w:eastAsia="Times New Roman" w:hAnsi="Times New Roman" w:cs="Times New Roman"/>
          <w:color w:val="27272A"/>
          <w:sz w:val="24"/>
          <w:szCs w:val="24"/>
          <w:shd w:val="clear" w:color="auto" w:fill="FFFFFF"/>
          <w:lang w:val="en-IN"/>
        </w:rPr>
        <w:t>Create</w:t>
      </w:r>
      <w:r w:rsidR="004953C4" w:rsidRPr="004953C4">
        <w:rPr>
          <w:rFonts w:ascii="Times New Roman" w:eastAsia="Times New Roman" w:hAnsi="Times New Roman" w:cs="Times New Roman"/>
          <w:color w:val="27272A"/>
          <w:sz w:val="24"/>
          <w:szCs w:val="24"/>
          <w:shd w:val="clear" w:color="auto" w:fill="FFFFFF"/>
          <w:lang w:val="en-IN"/>
        </w:rPr>
        <w:t xml:space="preserve"> a network scanning tool using Python and the Scapy module.</w:t>
      </w:r>
    </w:p>
    <w:p w14:paraId="3B54C7C1" w14:textId="1FFAAF36" w:rsidR="004953C4" w:rsidRPr="004953C4" w:rsidRDefault="00C05B80" w:rsidP="004A39DE">
      <w:pPr>
        <w:numPr>
          <w:ilvl w:val="0"/>
          <w:numId w:val="3"/>
        </w:numPr>
        <w:spacing w:line="360" w:lineRule="auto"/>
        <w:jc w:val="both"/>
        <w:textAlignment w:val="center"/>
        <w:rPr>
          <w:rFonts w:ascii="Times New Roman" w:eastAsia="Times New Roman" w:hAnsi="Times New Roman" w:cs="Times New Roman"/>
          <w:color w:val="27272A"/>
          <w:sz w:val="24"/>
          <w:szCs w:val="24"/>
          <w:lang w:val="en-IN"/>
        </w:rPr>
      </w:pPr>
      <w:r>
        <w:rPr>
          <w:rFonts w:ascii="Times New Roman" w:eastAsia="Times New Roman" w:hAnsi="Times New Roman" w:cs="Times New Roman"/>
          <w:color w:val="27272A"/>
          <w:sz w:val="24"/>
          <w:szCs w:val="24"/>
          <w:shd w:val="clear" w:color="auto" w:fill="FFFFFF"/>
          <w:lang w:val="en-IN"/>
        </w:rPr>
        <w:t>Use</w:t>
      </w:r>
      <w:r w:rsidR="00BC1634">
        <w:rPr>
          <w:rFonts w:ascii="Times New Roman" w:eastAsia="Times New Roman" w:hAnsi="Times New Roman" w:cs="Times New Roman"/>
          <w:color w:val="27272A"/>
          <w:sz w:val="24"/>
          <w:szCs w:val="24"/>
          <w:shd w:val="clear" w:color="auto" w:fill="FFFFFF"/>
          <w:lang w:val="en-IN"/>
        </w:rPr>
        <w:t xml:space="preserve"> </w:t>
      </w:r>
      <w:r w:rsidR="004953C4" w:rsidRPr="004953C4">
        <w:rPr>
          <w:rFonts w:ascii="Times New Roman" w:eastAsia="Times New Roman" w:hAnsi="Times New Roman" w:cs="Times New Roman"/>
          <w:color w:val="27272A"/>
          <w:sz w:val="24"/>
          <w:szCs w:val="24"/>
          <w:shd w:val="clear" w:color="auto" w:fill="FFFFFF"/>
          <w:lang w:val="en-IN"/>
        </w:rPr>
        <w:t xml:space="preserve">ARP scanning to </w:t>
      </w:r>
      <w:r w:rsidR="00A82358">
        <w:rPr>
          <w:rFonts w:ascii="Times New Roman" w:eastAsia="Times New Roman" w:hAnsi="Times New Roman" w:cs="Times New Roman"/>
          <w:color w:val="27272A"/>
          <w:sz w:val="24"/>
          <w:szCs w:val="24"/>
          <w:shd w:val="clear" w:color="auto" w:fill="FFFFFF"/>
          <w:lang w:val="en-IN"/>
        </w:rPr>
        <w:t>pick out</w:t>
      </w:r>
      <w:r w:rsidR="004953C4" w:rsidRPr="004953C4">
        <w:rPr>
          <w:rFonts w:ascii="Times New Roman" w:eastAsia="Times New Roman" w:hAnsi="Times New Roman" w:cs="Times New Roman"/>
          <w:color w:val="27272A"/>
          <w:sz w:val="24"/>
          <w:szCs w:val="24"/>
          <w:shd w:val="clear" w:color="auto" w:fill="FFFFFF"/>
          <w:lang w:val="en-IN"/>
        </w:rPr>
        <w:t xml:space="preserve"> active hosts </w:t>
      </w:r>
      <w:r w:rsidR="00A82358">
        <w:rPr>
          <w:rFonts w:ascii="Times New Roman" w:eastAsia="Times New Roman" w:hAnsi="Times New Roman" w:cs="Times New Roman"/>
          <w:color w:val="27272A"/>
          <w:sz w:val="24"/>
          <w:szCs w:val="24"/>
          <w:shd w:val="clear" w:color="auto" w:fill="FFFFFF"/>
          <w:lang w:val="en-IN"/>
        </w:rPr>
        <w:t>at</w:t>
      </w:r>
      <w:r w:rsidR="004953C4" w:rsidRPr="004953C4">
        <w:rPr>
          <w:rFonts w:ascii="Times New Roman" w:eastAsia="Times New Roman" w:hAnsi="Times New Roman" w:cs="Times New Roman"/>
          <w:color w:val="27272A"/>
          <w:sz w:val="24"/>
          <w:szCs w:val="24"/>
          <w:shd w:val="clear" w:color="auto" w:fill="FFFFFF"/>
          <w:lang w:val="en-IN"/>
        </w:rPr>
        <w:t xml:space="preserve"> the network.</w:t>
      </w:r>
    </w:p>
    <w:p w14:paraId="3E7FFB4C" w14:textId="4468934B" w:rsidR="004953C4" w:rsidRPr="004953C4" w:rsidRDefault="004953C4" w:rsidP="004A39DE">
      <w:pPr>
        <w:numPr>
          <w:ilvl w:val="0"/>
          <w:numId w:val="3"/>
        </w:numPr>
        <w:spacing w:line="360" w:lineRule="auto"/>
        <w:jc w:val="both"/>
        <w:textAlignment w:val="center"/>
        <w:rPr>
          <w:rFonts w:ascii="Times New Roman" w:eastAsia="Times New Roman" w:hAnsi="Times New Roman" w:cs="Times New Roman"/>
          <w:color w:val="27272A"/>
          <w:sz w:val="24"/>
          <w:szCs w:val="24"/>
          <w:lang w:val="en-IN"/>
        </w:rPr>
      </w:pPr>
      <w:r w:rsidRPr="004953C4">
        <w:rPr>
          <w:rFonts w:ascii="Times New Roman" w:eastAsia="Times New Roman" w:hAnsi="Times New Roman" w:cs="Times New Roman"/>
          <w:color w:val="27272A"/>
          <w:sz w:val="24"/>
          <w:szCs w:val="24"/>
          <w:shd w:val="clear" w:color="auto" w:fill="FFFFFF"/>
          <w:lang w:val="en-IN"/>
        </w:rPr>
        <w:t xml:space="preserve">Perform TCP scanning to </w:t>
      </w:r>
      <w:r w:rsidR="00A82358">
        <w:rPr>
          <w:rFonts w:ascii="Times New Roman" w:eastAsia="Times New Roman" w:hAnsi="Times New Roman" w:cs="Times New Roman"/>
          <w:color w:val="27272A"/>
          <w:sz w:val="24"/>
          <w:szCs w:val="24"/>
          <w:shd w:val="clear" w:color="auto" w:fill="FFFFFF"/>
          <w:lang w:val="en-IN"/>
        </w:rPr>
        <w:t xml:space="preserve">became aware of </w:t>
      </w:r>
      <w:r w:rsidRPr="004953C4">
        <w:rPr>
          <w:rFonts w:ascii="Times New Roman" w:eastAsia="Times New Roman" w:hAnsi="Times New Roman" w:cs="Times New Roman"/>
          <w:color w:val="27272A"/>
          <w:sz w:val="24"/>
          <w:szCs w:val="24"/>
          <w:shd w:val="clear" w:color="auto" w:fill="FFFFFF"/>
          <w:lang w:val="en-IN"/>
        </w:rPr>
        <w:t>open ports on active hosts.</w:t>
      </w:r>
    </w:p>
    <w:p w14:paraId="4ED877B0" w14:textId="06D3EAB9" w:rsidR="004953C4" w:rsidRPr="004953C4" w:rsidRDefault="004953C4" w:rsidP="004A39DE">
      <w:pPr>
        <w:numPr>
          <w:ilvl w:val="0"/>
          <w:numId w:val="3"/>
        </w:numPr>
        <w:spacing w:line="360" w:lineRule="auto"/>
        <w:jc w:val="both"/>
        <w:textAlignment w:val="center"/>
        <w:rPr>
          <w:rFonts w:ascii="Times New Roman" w:eastAsia="Times New Roman" w:hAnsi="Times New Roman" w:cs="Times New Roman"/>
          <w:color w:val="27272A"/>
          <w:sz w:val="24"/>
          <w:szCs w:val="24"/>
          <w:lang w:val="en-IN"/>
        </w:rPr>
      </w:pPr>
      <w:r w:rsidRPr="004953C4">
        <w:rPr>
          <w:rFonts w:ascii="Times New Roman" w:eastAsia="Times New Roman" w:hAnsi="Times New Roman" w:cs="Times New Roman"/>
          <w:color w:val="27272A"/>
          <w:sz w:val="24"/>
          <w:szCs w:val="24"/>
          <w:shd w:val="clear" w:color="auto" w:fill="FFFFFF"/>
          <w:lang w:val="en-IN"/>
        </w:rPr>
        <w:t>U</w:t>
      </w:r>
      <w:r w:rsidR="00C05B80">
        <w:rPr>
          <w:rFonts w:ascii="Times New Roman" w:eastAsia="Times New Roman" w:hAnsi="Times New Roman" w:cs="Times New Roman"/>
          <w:color w:val="27272A"/>
          <w:sz w:val="24"/>
          <w:szCs w:val="24"/>
          <w:shd w:val="clear" w:color="auto" w:fill="FFFFFF"/>
          <w:lang w:val="en-IN"/>
        </w:rPr>
        <w:t>se</w:t>
      </w:r>
      <w:r w:rsidRPr="004953C4">
        <w:rPr>
          <w:rFonts w:ascii="Times New Roman" w:eastAsia="Times New Roman" w:hAnsi="Times New Roman" w:cs="Times New Roman"/>
          <w:color w:val="27272A"/>
          <w:sz w:val="24"/>
          <w:szCs w:val="24"/>
          <w:shd w:val="clear" w:color="auto" w:fill="FFFFFF"/>
          <w:lang w:val="en-IN"/>
        </w:rPr>
        <w:t xml:space="preserve"> the python-nmap module to </w:t>
      </w:r>
      <w:r w:rsidR="00A82358">
        <w:rPr>
          <w:rFonts w:ascii="Times New Roman" w:eastAsia="Times New Roman" w:hAnsi="Times New Roman" w:cs="Times New Roman"/>
          <w:color w:val="27272A"/>
          <w:sz w:val="24"/>
          <w:szCs w:val="24"/>
          <w:shd w:val="clear" w:color="auto" w:fill="FFFFFF"/>
          <w:lang w:val="en-IN"/>
        </w:rPr>
        <w:t xml:space="preserve">find out </w:t>
      </w:r>
      <w:r w:rsidRPr="004953C4">
        <w:rPr>
          <w:rFonts w:ascii="Times New Roman" w:eastAsia="Times New Roman" w:hAnsi="Times New Roman" w:cs="Times New Roman"/>
          <w:color w:val="27272A"/>
          <w:sz w:val="24"/>
          <w:szCs w:val="24"/>
          <w:shd w:val="clear" w:color="auto" w:fill="FFFFFF"/>
          <w:lang w:val="en-IN"/>
        </w:rPr>
        <w:t>the operating system of each active host.</w:t>
      </w:r>
    </w:p>
    <w:p w14:paraId="42F6314A" w14:textId="178E56CE" w:rsidR="004953C4" w:rsidRDefault="004953C4" w:rsidP="004A39DE">
      <w:pPr>
        <w:numPr>
          <w:ilvl w:val="0"/>
          <w:numId w:val="3"/>
        </w:numPr>
        <w:spacing w:line="360" w:lineRule="auto"/>
        <w:jc w:val="both"/>
        <w:textAlignment w:val="center"/>
        <w:rPr>
          <w:rFonts w:ascii="Times New Roman" w:eastAsia="Times New Roman" w:hAnsi="Times New Roman" w:cs="Times New Roman"/>
          <w:color w:val="27272A"/>
          <w:sz w:val="24"/>
          <w:szCs w:val="24"/>
          <w:lang w:val="en-IN"/>
        </w:rPr>
      </w:pPr>
      <w:r w:rsidRPr="004953C4">
        <w:rPr>
          <w:rFonts w:ascii="Times New Roman" w:eastAsia="Times New Roman" w:hAnsi="Times New Roman" w:cs="Times New Roman"/>
          <w:color w:val="27272A"/>
          <w:sz w:val="24"/>
          <w:szCs w:val="24"/>
          <w:shd w:val="clear" w:color="auto" w:fill="FFFFFF"/>
          <w:lang w:val="en-IN"/>
        </w:rPr>
        <w:t xml:space="preserve">Provide a user-friendly interface to input network parameters and </w:t>
      </w:r>
      <w:r w:rsidR="00A82358">
        <w:rPr>
          <w:rFonts w:ascii="Times New Roman" w:eastAsia="Times New Roman" w:hAnsi="Times New Roman" w:cs="Times New Roman"/>
          <w:color w:val="27272A"/>
          <w:sz w:val="24"/>
          <w:szCs w:val="24"/>
          <w:shd w:val="clear" w:color="auto" w:fill="FFFFFF"/>
          <w:lang w:val="en-IN"/>
        </w:rPr>
        <w:t xml:space="preserve">show </w:t>
      </w:r>
      <w:r w:rsidRPr="004953C4">
        <w:rPr>
          <w:rFonts w:ascii="Times New Roman" w:eastAsia="Times New Roman" w:hAnsi="Times New Roman" w:cs="Times New Roman"/>
          <w:color w:val="27272A"/>
          <w:sz w:val="24"/>
          <w:szCs w:val="24"/>
          <w:shd w:val="clear" w:color="auto" w:fill="FFFFFF"/>
          <w:lang w:val="en-IN"/>
        </w:rPr>
        <w:t>scan results</w:t>
      </w:r>
      <w:r>
        <w:rPr>
          <w:rFonts w:ascii="Times New Roman" w:eastAsia="Times New Roman" w:hAnsi="Times New Roman" w:cs="Times New Roman"/>
          <w:color w:val="27272A"/>
          <w:sz w:val="24"/>
          <w:szCs w:val="24"/>
          <w:shd w:val="clear" w:color="auto" w:fill="FFFFFF"/>
          <w:lang w:val="en-IN"/>
        </w:rPr>
        <w:t>.</w:t>
      </w:r>
    </w:p>
    <w:p w14:paraId="76C595DC" w14:textId="15130B91" w:rsidR="004953C4" w:rsidRPr="004953C4" w:rsidRDefault="004953C4" w:rsidP="004A39DE">
      <w:pPr>
        <w:spacing w:line="360" w:lineRule="auto"/>
        <w:jc w:val="both"/>
        <w:textAlignment w:val="center"/>
        <w:rPr>
          <w:rFonts w:ascii="Times New Roman" w:eastAsia="Times New Roman" w:hAnsi="Times New Roman" w:cs="Times New Roman"/>
          <w:color w:val="27272A"/>
          <w:sz w:val="24"/>
          <w:szCs w:val="24"/>
          <w:lang w:val="en-IN"/>
        </w:rPr>
      </w:pPr>
      <w:r>
        <w:rPr>
          <w:rFonts w:ascii="Times New Roman" w:eastAsia="Times New Roman" w:hAnsi="Times New Roman" w:cs="Times New Roman"/>
          <w:color w:val="27272A"/>
          <w:sz w:val="24"/>
          <w:szCs w:val="24"/>
          <w:lang w:val="en-IN"/>
        </w:rPr>
        <w:t xml:space="preserve"> </w:t>
      </w:r>
    </w:p>
    <w:p w14:paraId="4A86F232" w14:textId="627CC887" w:rsidR="004953C4" w:rsidRPr="004953C4" w:rsidRDefault="004953C4" w:rsidP="004A39DE">
      <w:pPr>
        <w:pStyle w:val="NormalWeb"/>
        <w:spacing w:before="0" w:beforeAutospacing="0" w:after="0" w:afterAutospacing="0" w:line="360" w:lineRule="auto"/>
        <w:jc w:val="both"/>
        <w:rPr>
          <w:b/>
          <w:bCs/>
          <w:color w:val="27272A"/>
          <w:sz w:val="28"/>
          <w:szCs w:val="28"/>
        </w:rPr>
      </w:pPr>
      <w:r w:rsidRPr="004953C4">
        <w:rPr>
          <w:b/>
          <w:bCs/>
          <w:color w:val="27272A"/>
          <w:sz w:val="28"/>
          <w:szCs w:val="28"/>
          <w:shd w:val="clear" w:color="auto" w:fill="FFFFFF"/>
        </w:rPr>
        <w:t>1.3 Scope</w:t>
      </w:r>
    </w:p>
    <w:p w14:paraId="0EE80C72" w14:textId="0553E339" w:rsidR="004953C4" w:rsidRDefault="0062538D" w:rsidP="004A39DE">
      <w:pPr>
        <w:pStyle w:val="NormalWeb"/>
        <w:spacing w:before="0" w:beforeAutospacing="0" w:after="0" w:afterAutospacing="0" w:line="360" w:lineRule="auto"/>
        <w:jc w:val="both"/>
        <w:rPr>
          <w:color w:val="27272A"/>
        </w:rPr>
      </w:pPr>
      <w:r>
        <w:rPr>
          <w:color w:val="27272A"/>
        </w:rPr>
        <w:t xml:space="preserve">It </w:t>
      </w:r>
      <w:r w:rsidR="00226ECC" w:rsidRPr="00226ECC">
        <w:rPr>
          <w:color w:val="27272A"/>
        </w:rPr>
        <w:t>focuses on developing a network scanning tool using Python and Scapy modules. This include</w:t>
      </w:r>
      <w:r w:rsidR="00DA0E3A">
        <w:rPr>
          <w:color w:val="27272A"/>
        </w:rPr>
        <w:t>s the</w:t>
      </w:r>
      <w:r w:rsidR="00226ECC" w:rsidRPr="00226ECC">
        <w:rPr>
          <w:color w:val="27272A"/>
        </w:rPr>
        <w:t xml:space="preserve"> </w:t>
      </w:r>
      <w:r w:rsidR="009B73B7" w:rsidRPr="00226ECC">
        <w:rPr>
          <w:color w:val="27272A"/>
        </w:rPr>
        <w:t>implementa</w:t>
      </w:r>
      <w:r w:rsidR="009B73B7">
        <w:rPr>
          <w:color w:val="27272A"/>
        </w:rPr>
        <w:t>tion of</w:t>
      </w:r>
      <w:r w:rsidR="00226ECC" w:rsidRPr="00226ECC">
        <w:rPr>
          <w:color w:val="27272A"/>
        </w:rPr>
        <w:t xml:space="preserve"> ARP scanning, TCP scanning, and operating system detection. The tool </w:t>
      </w:r>
      <w:r w:rsidR="009B73B7">
        <w:rPr>
          <w:color w:val="27272A"/>
        </w:rPr>
        <w:t>may</w:t>
      </w:r>
      <w:r w:rsidR="00226ECC" w:rsidRPr="00226ECC">
        <w:rPr>
          <w:color w:val="27272A"/>
        </w:rPr>
        <w:t xml:space="preserve"> be designed to </w:t>
      </w:r>
      <w:r w:rsidR="009B73B7">
        <w:rPr>
          <w:color w:val="27272A"/>
        </w:rPr>
        <w:t>look</w:t>
      </w:r>
      <w:r w:rsidR="00226ECC" w:rsidRPr="00226ECC">
        <w:rPr>
          <w:color w:val="27272A"/>
        </w:rPr>
        <w:t xml:space="preserve"> for a </w:t>
      </w:r>
      <w:r w:rsidR="009B73B7">
        <w:rPr>
          <w:color w:val="27272A"/>
        </w:rPr>
        <w:t xml:space="preserve">particular </w:t>
      </w:r>
      <w:r w:rsidR="00226ECC" w:rsidRPr="00226ECC">
        <w:rPr>
          <w:color w:val="27272A"/>
        </w:rPr>
        <w:t xml:space="preserve">network range provided by the user. Scan </w:t>
      </w:r>
      <w:r w:rsidR="009B73B7">
        <w:rPr>
          <w:color w:val="27272A"/>
        </w:rPr>
        <w:t>outcomes</w:t>
      </w:r>
      <w:r w:rsidR="00226ECC" w:rsidRPr="00226ECC">
        <w:rPr>
          <w:color w:val="27272A"/>
        </w:rPr>
        <w:t xml:space="preserve"> will be displayed in a user-friendly </w:t>
      </w:r>
      <w:r w:rsidR="009B73B7">
        <w:rPr>
          <w:color w:val="27272A"/>
        </w:rPr>
        <w:t>layout.</w:t>
      </w:r>
    </w:p>
    <w:p w14:paraId="27C8E16D" w14:textId="77777777" w:rsidR="004953C4" w:rsidRPr="004953C4" w:rsidRDefault="004953C4" w:rsidP="004A39DE">
      <w:pPr>
        <w:pStyle w:val="NormalWeb"/>
        <w:spacing w:before="0" w:beforeAutospacing="0" w:after="0" w:afterAutospacing="0" w:line="360" w:lineRule="auto"/>
        <w:jc w:val="both"/>
        <w:rPr>
          <w:b/>
          <w:bCs/>
          <w:color w:val="27272A"/>
        </w:rPr>
      </w:pPr>
      <w:r w:rsidRPr="004953C4">
        <w:rPr>
          <w:b/>
          <w:bCs/>
          <w:color w:val="27272A"/>
          <w:sz w:val="28"/>
          <w:szCs w:val="28"/>
          <w:shd w:val="clear" w:color="auto" w:fill="FFFFFF"/>
        </w:rPr>
        <w:lastRenderedPageBreak/>
        <w:t>1.4 Significance</w:t>
      </w:r>
    </w:p>
    <w:p w14:paraId="17E1667B" w14:textId="11517652" w:rsidR="004953C4" w:rsidRDefault="00226ECC" w:rsidP="004A39DE">
      <w:pPr>
        <w:spacing w:line="360" w:lineRule="auto"/>
        <w:jc w:val="both"/>
        <w:rPr>
          <w:rFonts w:ascii="Times New Roman" w:eastAsia="Times New Roman" w:hAnsi="Times New Roman" w:cs="Times New Roman"/>
          <w:sz w:val="24"/>
          <w:szCs w:val="24"/>
        </w:rPr>
      </w:pPr>
      <w:r w:rsidRPr="00226ECC">
        <w:rPr>
          <w:rFonts w:ascii="Times New Roman" w:eastAsia="Times New Roman" w:hAnsi="Times New Roman" w:cs="Times New Roman"/>
          <w:sz w:val="24"/>
          <w:szCs w:val="24"/>
        </w:rPr>
        <w:t xml:space="preserve">The </w:t>
      </w:r>
      <w:r w:rsidR="0062538D">
        <w:rPr>
          <w:rFonts w:ascii="Times New Roman" w:eastAsia="Times New Roman" w:hAnsi="Times New Roman" w:cs="Times New Roman"/>
          <w:sz w:val="24"/>
          <w:szCs w:val="24"/>
        </w:rPr>
        <w:t xml:space="preserve">main </w:t>
      </w:r>
      <w:r w:rsidRPr="00226ECC">
        <w:rPr>
          <w:rFonts w:ascii="Times New Roman" w:eastAsia="Times New Roman" w:hAnsi="Times New Roman" w:cs="Times New Roman"/>
          <w:sz w:val="24"/>
          <w:szCs w:val="24"/>
        </w:rPr>
        <w:t xml:space="preserve">importance of this </w:t>
      </w:r>
      <w:r w:rsidR="0062538D">
        <w:rPr>
          <w:rFonts w:ascii="Times New Roman" w:eastAsia="Times New Roman" w:hAnsi="Times New Roman" w:cs="Times New Roman"/>
          <w:sz w:val="24"/>
          <w:szCs w:val="24"/>
        </w:rPr>
        <w:t>project</w:t>
      </w:r>
      <w:r w:rsidRPr="00226ECC">
        <w:rPr>
          <w:rFonts w:ascii="Times New Roman" w:eastAsia="Times New Roman" w:hAnsi="Times New Roman" w:cs="Times New Roman"/>
          <w:sz w:val="24"/>
          <w:szCs w:val="24"/>
        </w:rPr>
        <w:t xml:space="preserve"> is its ability to help </w:t>
      </w:r>
      <w:r w:rsidR="0062538D">
        <w:rPr>
          <w:rFonts w:ascii="Times New Roman" w:eastAsia="Times New Roman" w:hAnsi="Times New Roman" w:cs="Times New Roman"/>
          <w:sz w:val="24"/>
          <w:szCs w:val="24"/>
        </w:rPr>
        <w:t xml:space="preserve">in </w:t>
      </w:r>
      <w:r w:rsidRPr="00226ECC">
        <w:rPr>
          <w:rFonts w:ascii="Times New Roman" w:eastAsia="Times New Roman" w:hAnsi="Times New Roman" w:cs="Times New Roman"/>
          <w:sz w:val="24"/>
          <w:szCs w:val="24"/>
        </w:rPr>
        <w:t>prevent</w:t>
      </w:r>
      <w:r w:rsidR="0062538D">
        <w:rPr>
          <w:rFonts w:ascii="Times New Roman" w:eastAsia="Times New Roman" w:hAnsi="Times New Roman" w:cs="Times New Roman"/>
          <w:sz w:val="24"/>
          <w:szCs w:val="24"/>
        </w:rPr>
        <w:t>ing</w:t>
      </w:r>
      <w:r w:rsidRPr="00226ECC">
        <w:rPr>
          <w:rFonts w:ascii="Times New Roman" w:eastAsia="Times New Roman" w:hAnsi="Times New Roman" w:cs="Times New Roman"/>
          <w:sz w:val="24"/>
          <w:szCs w:val="24"/>
        </w:rPr>
        <w:t xml:space="preserve"> and reduc</w:t>
      </w:r>
      <w:r w:rsidR="0062538D">
        <w:rPr>
          <w:rFonts w:ascii="Times New Roman" w:eastAsia="Times New Roman" w:hAnsi="Times New Roman" w:cs="Times New Roman"/>
          <w:sz w:val="24"/>
          <w:szCs w:val="24"/>
        </w:rPr>
        <w:t>ing</w:t>
      </w:r>
      <w:r w:rsidRPr="00226ECC">
        <w:rPr>
          <w:rFonts w:ascii="Times New Roman" w:eastAsia="Times New Roman" w:hAnsi="Times New Roman" w:cs="Times New Roman"/>
          <w:sz w:val="24"/>
          <w:szCs w:val="24"/>
        </w:rPr>
        <w:t xml:space="preserve"> online </w:t>
      </w:r>
      <w:r w:rsidR="0062538D">
        <w:rPr>
          <w:rFonts w:ascii="Times New Roman" w:eastAsia="Times New Roman" w:hAnsi="Times New Roman" w:cs="Times New Roman"/>
          <w:sz w:val="24"/>
          <w:szCs w:val="24"/>
        </w:rPr>
        <w:t>damage</w:t>
      </w:r>
      <w:r w:rsidRPr="00226ECC">
        <w:rPr>
          <w:rFonts w:ascii="Times New Roman" w:eastAsia="Times New Roman" w:hAnsi="Times New Roman" w:cs="Times New Roman"/>
          <w:sz w:val="24"/>
          <w:szCs w:val="24"/>
        </w:rPr>
        <w:t xml:space="preserve">. By identifying potential harm, the tool can help users take </w:t>
      </w:r>
      <w:r w:rsidR="0062538D">
        <w:rPr>
          <w:rFonts w:ascii="Times New Roman" w:eastAsia="Times New Roman" w:hAnsi="Times New Roman" w:cs="Times New Roman"/>
          <w:sz w:val="24"/>
          <w:szCs w:val="24"/>
        </w:rPr>
        <w:t xml:space="preserve">appropriate </w:t>
      </w:r>
      <w:r w:rsidRPr="00226ECC">
        <w:rPr>
          <w:rFonts w:ascii="Times New Roman" w:eastAsia="Times New Roman" w:hAnsi="Times New Roman" w:cs="Times New Roman"/>
          <w:sz w:val="24"/>
          <w:szCs w:val="24"/>
        </w:rPr>
        <w:t>measures to protect themselves and others</w:t>
      </w:r>
      <w:r w:rsidR="0062538D">
        <w:rPr>
          <w:rFonts w:ascii="Times New Roman" w:eastAsia="Times New Roman" w:hAnsi="Times New Roman" w:cs="Times New Roman"/>
          <w:sz w:val="24"/>
          <w:szCs w:val="24"/>
        </w:rPr>
        <w:t xml:space="preserve"> from damage</w:t>
      </w:r>
      <w:r w:rsidRPr="00226ECC">
        <w:rPr>
          <w:rFonts w:ascii="Times New Roman" w:eastAsia="Times New Roman" w:hAnsi="Times New Roman" w:cs="Times New Roman"/>
          <w:sz w:val="24"/>
          <w:szCs w:val="24"/>
        </w:rPr>
        <w:t xml:space="preserve">. The tool will </w:t>
      </w:r>
      <w:r w:rsidR="0062538D">
        <w:rPr>
          <w:rFonts w:ascii="Times New Roman" w:eastAsia="Times New Roman" w:hAnsi="Times New Roman" w:cs="Times New Roman"/>
          <w:sz w:val="24"/>
          <w:szCs w:val="24"/>
        </w:rPr>
        <w:t xml:space="preserve">assist us in </w:t>
      </w:r>
      <w:r w:rsidRPr="00226ECC">
        <w:rPr>
          <w:rFonts w:ascii="Times New Roman" w:eastAsia="Times New Roman" w:hAnsi="Times New Roman" w:cs="Times New Roman"/>
          <w:sz w:val="24"/>
          <w:szCs w:val="24"/>
        </w:rPr>
        <w:t>identif</w:t>
      </w:r>
      <w:r w:rsidR="0062538D">
        <w:rPr>
          <w:rFonts w:ascii="Times New Roman" w:eastAsia="Times New Roman" w:hAnsi="Times New Roman" w:cs="Times New Roman"/>
          <w:sz w:val="24"/>
          <w:szCs w:val="24"/>
        </w:rPr>
        <w:t>ying</w:t>
      </w:r>
      <w:r w:rsidRPr="00226ECC">
        <w:rPr>
          <w:rFonts w:ascii="Times New Roman" w:eastAsia="Times New Roman" w:hAnsi="Times New Roman" w:cs="Times New Roman"/>
          <w:sz w:val="24"/>
          <w:szCs w:val="24"/>
        </w:rPr>
        <w:t xml:space="preserve"> active hosts, open ports, and operating systems running on the network,</w:t>
      </w:r>
      <w:r w:rsidR="0062538D">
        <w:rPr>
          <w:rFonts w:ascii="Times New Roman" w:eastAsia="Times New Roman" w:hAnsi="Times New Roman" w:cs="Times New Roman"/>
          <w:sz w:val="24"/>
          <w:szCs w:val="24"/>
        </w:rPr>
        <w:t xml:space="preserve"> </w:t>
      </w:r>
      <w:r w:rsidRPr="00226ECC">
        <w:rPr>
          <w:rFonts w:ascii="Times New Roman" w:eastAsia="Times New Roman" w:hAnsi="Times New Roman" w:cs="Times New Roman"/>
          <w:sz w:val="24"/>
          <w:szCs w:val="24"/>
        </w:rPr>
        <w:t>allowing administrators to monitor network health, identify potential network security threats, and ensure network security</w:t>
      </w:r>
      <w:r w:rsidR="0062538D">
        <w:rPr>
          <w:rFonts w:ascii="Times New Roman" w:eastAsia="Times New Roman" w:hAnsi="Times New Roman" w:cs="Times New Roman"/>
          <w:sz w:val="24"/>
          <w:szCs w:val="24"/>
        </w:rPr>
        <w:t xml:space="preserve">. </w:t>
      </w:r>
      <w:r w:rsidRPr="00226ECC">
        <w:rPr>
          <w:rFonts w:ascii="Times New Roman" w:eastAsia="Times New Roman" w:hAnsi="Times New Roman" w:cs="Times New Roman"/>
          <w:sz w:val="24"/>
          <w:szCs w:val="24"/>
        </w:rPr>
        <w:t>Network administrators and law enforcement can use th</w:t>
      </w:r>
      <w:r w:rsidR="00224CF0">
        <w:rPr>
          <w:rFonts w:ascii="Times New Roman" w:eastAsia="Times New Roman" w:hAnsi="Times New Roman" w:cs="Times New Roman"/>
          <w:sz w:val="24"/>
          <w:szCs w:val="24"/>
        </w:rPr>
        <w:t>is</w:t>
      </w:r>
      <w:r w:rsidRPr="00226ECC">
        <w:rPr>
          <w:rFonts w:ascii="Times New Roman" w:eastAsia="Times New Roman" w:hAnsi="Times New Roman" w:cs="Times New Roman"/>
          <w:sz w:val="24"/>
          <w:szCs w:val="24"/>
        </w:rPr>
        <w:t xml:space="preserve"> tool to </w:t>
      </w:r>
      <w:r w:rsidR="0062538D">
        <w:rPr>
          <w:rFonts w:ascii="Times New Roman" w:eastAsia="Times New Roman" w:hAnsi="Times New Roman" w:cs="Times New Roman"/>
          <w:sz w:val="24"/>
          <w:szCs w:val="24"/>
        </w:rPr>
        <w:t xml:space="preserve">screen </w:t>
      </w:r>
      <w:r w:rsidRPr="00226ECC">
        <w:rPr>
          <w:rFonts w:ascii="Times New Roman" w:eastAsia="Times New Roman" w:hAnsi="Times New Roman" w:cs="Times New Roman"/>
          <w:sz w:val="24"/>
          <w:szCs w:val="24"/>
        </w:rPr>
        <w:t xml:space="preserve">and detect illegal activity on the network. Overall, the project has the </w:t>
      </w:r>
      <w:r w:rsidR="0062538D">
        <w:rPr>
          <w:rFonts w:ascii="Times New Roman" w:eastAsia="Times New Roman" w:hAnsi="Times New Roman" w:cs="Times New Roman"/>
          <w:sz w:val="24"/>
          <w:szCs w:val="24"/>
        </w:rPr>
        <w:t xml:space="preserve">ability </w:t>
      </w:r>
      <w:r w:rsidRPr="00226ECC">
        <w:rPr>
          <w:rFonts w:ascii="Times New Roman" w:eastAsia="Times New Roman" w:hAnsi="Times New Roman" w:cs="Times New Roman"/>
          <w:sz w:val="24"/>
          <w:szCs w:val="24"/>
        </w:rPr>
        <w:t>to contribute to a s</w:t>
      </w:r>
      <w:r w:rsidR="0062538D">
        <w:rPr>
          <w:rFonts w:ascii="Times New Roman" w:eastAsia="Times New Roman" w:hAnsi="Times New Roman" w:cs="Times New Roman"/>
          <w:sz w:val="24"/>
          <w:szCs w:val="24"/>
        </w:rPr>
        <w:t>table</w:t>
      </w:r>
      <w:r w:rsidRPr="00226ECC">
        <w:rPr>
          <w:rFonts w:ascii="Times New Roman" w:eastAsia="Times New Roman" w:hAnsi="Times New Roman" w:cs="Times New Roman"/>
          <w:sz w:val="24"/>
          <w:szCs w:val="24"/>
        </w:rPr>
        <w:t xml:space="preserve"> and secure online environment.</w:t>
      </w:r>
      <w:r w:rsidR="004953C4">
        <w:rPr>
          <w:rFonts w:ascii="Times New Roman" w:eastAsia="Times New Roman" w:hAnsi="Times New Roman" w:cs="Times New Roman"/>
          <w:sz w:val="24"/>
          <w:szCs w:val="24"/>
        </w:rPr>
        <w:br w:type="page"/>
      </w:r>
    </w:p>
    <w:p w14:paraId="0234DF21" w14:textId="6A714E9A" w:rsidR="004749E0" w:rsidRDefault="005029AF" w:rsidP="004A39DE">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2</w:t>
      </w:r>
    </w:p>
    <w:p w14:paraId="4160A372" w14:textId="77777777" w:rsidR="004749E0" w:rsidRDefault="005029AF" w:rsidP="004A39DE">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p w14:paraId="19C3E156" w14:textId="5E4F472A" w:rsidR="0001609D" w:rsidRPr="0001609D" w:rsidRDefault="0001609D" w:rsidP="004A39DE">
      <w:pPr>
        <w:spacing w:line="360" w:lineRule="auto"/>
        <w:jc w:val="both"/>
        <w:rPr>
          <w:rFonts w:ascii="Times New Roman" w:eastAsia="Times New Roman" w:hAnsi="Times New Roman" w:cs="Times New Roman"/>
          <w:color w:val="27272A"/>
          <w:sz w:val="24"/>
          <w:szCs w:val="24"/>
          <w:lang w:val="en-IN"/>
        </w:rPr>
      </w:pPr>
      <w:r w:rsidRPr="0001609D">
        <w:rPr>
          <w:rFonts w:ascii="Times New Roman" w:eastAsia="Times New Roman" w:hAnsi="Times New Roman" w:cs="Times New Roman"/>
          <w:color w:val="27272A"/>
          <w:sz w:val="24"/>
          <w:szCs w:val="24"/>
          <w:shd w:val="clear" w:color="auto" w:fill="FFFFFF"/>
          <w:lang w:val="en-IN"/>
        </w:rPr>
        <w:t>Network scanning</w:t>
      </w:r>
      <w:r>
        <w:rPr>
          <w:rFonts w:ascii="Times New Roman" w:eastAsia="Times New Roman" w:hAnsi="Times New Roman" w:cs="Times New Roman"/>
          <w:color w:val="27272A"/>
          <w:sz w:val="24"/>
          <w:szCs w:val="24"/>
          <w:shd w:val="clear" w:color="auto" w:fill="FFFFFF"/>
          <w:lang w:val="en-IN"/>
        </w:rPr>
        <w:t xml:space="preserve"> </w:t>
      </w:r>
      <w:r w:rsidRPr="0001609D">
        <w:rPr>
          <w:rFonts w:ascii="Times New Roman" w:hAnsi="Times New Roman" w:cs="Times New Roman"/>
          <w:color w:val="27272A"/>
          <w:sz w:val="24"/>
          <w:szCs w:val="24"/>
          <w:shd w:val="clear" w:color="auto" w:fill="FFFFFF"/>
        </w:rPr>
        <w:t>for online harm detection</w:t>
      </w:r>
      <w:r w:rsidRPr="0001609D">
        <w:rPr>
          <w:rFonts w:ascii="Times New Roman" w:eastAsia="Times New Roman" w:hAnsi="Times New Roman" w:cs="Times New Roman"/>
          <w:color w:val="27272A"/>
          <w:sz w:val="24"/>
          <w:szCs w:val="24"/>
          <w:shd w:val="clear" w:color="auto" w:fill="FFFFFF"/>
          <w:lang w:val="en-IN"/>
        </w:rPr>
        <w:t xml:space="preserve"> is a well-researched area in the field of computer networks and cybersecurity. Several tools and techniques have been developed to perform network scanning and gather </w:t>
      </w:r>
      <w:r w:rsidR="002A6049">
        <w:rPr>
          <w:rFonts w:ascii="Times New Roman" w:eastAsia="Times New Roman" w:hAnsi="Times New Roman" w:cs="Times New Roman"/>
          <w:color w:val="27272A"/>
          <w:sz w:val="24"/>
          <w:szCs w:val="24"/>
          <w:shd w:val="clear" w:color="auto" w:fill="FFFFFF"/>
          <w:lang w:val="en-IN"/>
        </w:rPr>
        <w:t xml:space="preserve">facts </w:t>
      </w:r>
      <w:r w:rsidRPr="0001609D">
        <w:rPr>
          <w:rFonts w:ascii="Times New Roman" w:eastAsia="Times New Roman" w:hAnsi="Times New Roman" w:cs="Times New Roman"/>
          <w:color w:val="27272A"/>
          <w:sz w:val="24"/>
          <w:szCs w:val="24"/>
          <w:shd w:val="clear" w:color="auto" w:fill="FFFFFF"/>
          <w:lang w:val="en-IN"/>
        </w:rPr>
        <w:t>about devices on a network.</w:t>
      </w:r>
    </w:p>
    <w:p w14:paraId="0AA86DF2" w14:textId="77777777" w:rsidR="0001609D" w:rsidRPr="0001609D" w:rsidRDefault="0001609D" w:rsidP="004A39DE">
      <w:pPr>
        <w:spacing w:line="360" w:lineRule="auto"/>
        <w:ind w:left="540"/>
        <w:jc w:val="both"/>
        <w:rPr>
          <w:rFonts w:ascii="Times New Roman" w:eastAsia="Times New Roman" w:hAnsi="Times New Roman" w:cs="Times New Roman"/>
          <w:color w:val="27272A"/>
          <w:sz w:val="24"/>
          <w:szCs w:val="24"/>
          <w:lang w:val="en-IN"/>
        </w:rPr>
      </w:pPr>
      <w:r w:rsidRPr="0001609D">
        <w:rPr>
          <w:rFonts w:ascii="Times New Roman" w:eastAsia="Times New Roman" w:hAnsi="Times New Roman" w:cs="Times New Roman"/>
          <w:color w:val="27272A"/>
          <w:sz w:val="24"/>
          <w:szCs w:val="24"/>
          <w:lang w:val="en-IN"/>
        </w:rPr>
        <w:t> </w:t>
      </w:r>
    </w:p>
    <w:p w14:paraId="7A8E9E40" w14:textId="09ABC467" w:rsidR="0001609D" w:rsidRPr="0001609D" w:rsidRDefault="0001609D" w:rsidP="004A39DE">
      <w:pPr>
        <w:spacing w:line="360" w:lineRule="auto"/>
        <w:jc w:val="both"/>
        <w:rPr>
          <w:rFonts w:ascii="Times New Roman" w:eastAsia="Times New Roman" w:hAnsi="Times New Roman" w:cs="Times New Roman"/>
          <w:color w:val="27272A"/>
          <w:sz w:val="24"/>
          <w:szCs w:val="24"/>
          <w:lang w:val="en-IN"/>
        </w:rPr>
      </w:pPr>
      <w:r w:rsidRPr="0001609D">
        <w:rPr>
          <w:rFonts w:ascii="Times New Roman" w:eastAsia="Times New Roman" w:hAnsi="Times New Roman" w:cs="Times New Roman"/>
          <w:color w:val="27272A"/>
          <w:sz w:val="24"/>
          <w:szCs w:val="24"/>
          <w:shd w:val="clear" w:color="auto" w:fill="FFFFFF"/>
          <w:lang w:val="en-IN"/>
        </w:rPr>
        <w:t xml:space="preserve">Network scanning techniques can be </w:t>
      </w:r>
      <w:r w:rsidR="002A6049" w:rsidRPr="002A6049">
        <w:rPr>
          <w:rFonts w:ascii="Times New Roman" w:eastAsia="Times New Roman" w:hAnsi="Times New Roman" w:cs="Times New Roman"/>
          <w:color w:val="27272A"/>
          <w:sz w:val="24"/>
          <w:szCs w:val="24"/>
          <w:shd w:val="clear" w:color="auto" w:fill="FFFFFF"/>
          <w:lang w:val="en-IN"/>
        </w:rPr>
        <w:t>extensively</w:t>
      </w:r>
      <w:r w:rsidRPr="0001609D">
        <w:rPr>
          <w:rFonts w:ascii="Times New Roman" w:eastAsia="Times New Roman" w:hAnsi="Times New Roman" w:cs="Times New Roman"/>
          <w:color w:val="27272A"/>
          <w:sz w:val="24"/>
          <w:szCs w:val="24"/>
          <w:shd w:val="clear" w:color="auto" w:fill="FFFFFF"/>
          <w:lang w:val="en-IN"/>
        </w:rPr>
        <w:t xml:space="preserve"> categori</w:t>
      </w:r>
      <w:r w:rsidR="008126FC">
        <w:rPr>
          <w:rFonts w:ascii="Times New Roman" w:eastAsia="Times New Roman" w:hAnsi="Times New Roman" w:cs="Times New Roman"/>
          <w:color w:val="27272A"/>
          <w:sz w:val="24"/>
          <w:szCs w:val="24"/>
          <w:shd w:val="clear" w:color="auto" w:fill="FFFFFF"/>
          <w:lang w:val="en-IN"/>
        </w:rPr>
        <w:t>s</w:t>
      </w:r>
      <w:r w:rsidRPr="0001609D">
        <w:rPr>
          <w:rFonts w:ascii="Times New Roman" w:eastAsia="Times New Roman" w:hAnsi="Times New Roman" w:cs="Times New Roman"/>
          <w:color w:val="27272A"/>
          <w:sz w:val="24"/>
          <w:szCs w:val="24"/>
          <w:shd w:val="clear" w:color="auto" w:fill="FFFFFF"/>
          <w:lang w:val="en-IN"/>
        </w:rPr>
        <w:t>ed into two types</w:t>
      </w:r>
      <w:r w:rsidR="008126FC">
        <w:rPr>
          <w:rFonts w:ascii="Times New Roman" w:eastAsia="Times New Roman" w:hAnsi="Times New Roman" w:cs="Times New Roman"/>
          <w:color w:val="27272A"/>
          <w:sz w:val="24"/>
          <w:szCs w:val="24"/>
          <w:shd w:val="clear" w:color="auto" w:fill="FFFFFF"/>
          <w:lang w:val="en-IN"/>
        </w:rPr>
        <w:t xml:space="preserve"> </w:t>
      </w:r>
      <w:r w:rsidR="002A6049">
        <w:rPr>
          <w:rFonts w:ascii="Times New Roman" w:eastAsia="Times New Roman" w:hAnsi="Times New Roman" w:cs="Times New Roman"/>
          <w:color w:val="27272A"/>
          <w:sz w:val="24"/>
          <w:szCs w:val="24"/>
          <w:shd w:val="clear" w:color="auto" w:fill="FFFFFF"/>
          <w:lang w:val="en-IN"/>
        </w:rPr>
        <w:t>-&gt;</w:t>
      </w:r>
      <w:r w:rsidRPr="0001609D">
        <w:rPr>
          <w:rFonts w:ascii="Times New Roman" w:eastAsia="Times New Roman" w:hAnsi="Times New Roman" w:cs="Times New Roman"/>
          <w:color w:val="27272A"/>
          <w:sz w:val="24"/>
          <w:szCs w:val="24"/>
          <w:shd w:val="clear" w:color="auto" w:fill="FFFFFF"/>
          <w:lang w:val="en-IN"/>
        </w:rPr>
        <w:t xml:space="preserve"> active scanning and passive scanning. Active scanning </w:t>
      </w:r>
      <w:r w:rsidR="002A6049">
        <w:rPr>
          <w:rFonts w:ascii="Times New Roman" w:eastAsia="Times New Roman" w:hAnsi="Times New Roman" w:cs="Times New Roman"/>
          <w:color w:val="27272A"/>
          <w:sz w:val="24"/>
          <w:szCs w:val="24"/>
          <w:shd w:val="clear" w:color="auto" w:fill="FFFFFF"/>
          <w:lang w:val="en-IN"/>
        </w:rPr>
        <w:t xml:space="preserve">entails </w:t>
      </w:r>
      <w:r w:rsidRPr="0001609D">
        <w:rPr>
          <w:rFonts w:ascii="Times New Roman" w:eastAsia="Times New Roman" w:hAnsi="Times New Roman" w:cs="Times New Roman"/>
          <w:color w:val="27272A"/>
          <w:sz w:val="24"/>
          <w:szCs w:val="24"/>
          <w:shd w:val="clear" w:color="auto" w:fill="FFFFFF"/>
          <w:lang w:val="en-IN"/>
        </w:rPr>
        <w:t>sending packets to</w:t>
      </w:r>
      <w:r w:rsidR="00F94B6E">
        <w:rPr>
          <w:rFonts w:ascii="Times New Roman" w:eastAsia="Times New Roman" w:hAnsi="Times New Roman" w:cs="Times New Roman"/>
          <w:color w:val="27272A"/>
          <w:sz w:val="24"/>
          <w:szCs w:val="24"/>
          <w:shd w:val="clear" w:color="auto" w:fill="FFFFFF"/>
          <w:lang w:val="en-IN"/>
        </w:rPr>
        <w:t xml:space="preserve"> principal</w:t>
      </w:r>
      <w:r w:rsidR="002A6049">
        <w:rPr>
          <w:rFonts w:ascii="Times New Roman" w:eastAsia="Times New Roman" w:hAnsi="Times New Roman" w:cs="Times New Roman"/>
          <w:color w:val="27272A"/>
          <w:sz w:val="24"/>
          <w:szCs w:val="24"/>
          <w:shd w:val="clear" w:color="auto" w:fill="FFFFFF"/>
          <w:lang w:val="en-IN"/>
        </w:rPr>
        <w:t xml:space="preserve"> </w:t>
      </w:r>
      <w:r w:rsidRPr="0001609D">
        <w:rPr>
          <w:rFonts w:ascii="Times New Roman" w:eastAsia="Times New Roman" w:hAnsi="Times New Roman" w:cs="Times New Roman"/>
          <w:color w:val="27272A"/>
          <w:sz w:val="24"/>
          <w:szCs w:val="24"/>
          <w:shd w:val="clear" w:color="auto" w:fill="FFFFFF"/>
          <w:lang w:val="en-IN"/>
        </w:rPr>
        <w:t>target hosts and analysing the responses to gather</w:t>
      </w:r>
      <w:r w:rsidR="00F94B6E">
        <w:rPr>
          <w:rFonts w:ascii="Times New Roman" w:eastAsia="Times New Roman" w:hAnsi="Times New Roman" w:cs="Times New Roman"/>
          <w:color w:val="27272A"/>
          <w:sz w:val="24"/>
          <w:szCs w:val="24"/>
          <w:shd w:val="clear" w:color="auto" w:fill="FFFFFF"/>
          <w:lang w:val="en-IN"/>
        </w:rPr>
        <w:t xml:space="preserve"> records</w:t>
      </w:r>
      <w:r w:rsidRPr="0001609D">
        <w:rPr>
          <w:rFonts w:ascii="Times New Roman" w:eastAsia="Times New Roman" w:hAnsi="Times New Roman" w:cs="Times New Roman"/>
          <w:color w:val="27272A"/>
          <w:sz w:val="24"/>
          <w:szCs w:val="24"/>
          <w:shd w:val="clear" w:color="auto" w:fill="FFFFFF"/>
          <w:lang w:val="en-IN"/>
        </w:rPr>
        <w:t xml:space="preserve">. Passive scanning, </w:t>
      </w:r>
      <w:r w:rsidR="00F94B6E">
        <w:rPr>
          <w:rFonts w:ascii="Times New Roman" w:eastAsia="Times New Roman" w:hAnsi="Times New Roman" w:cs="Times New Roman"/>
          <w:color w:val="27272A"/>
          <w:sz w:val="24"/>
          <w:szCs w:val="24"/>
          <w:shd w:val="clear" w:color="auto" w:fill="FFFFFF"/>
          <w:lang w:val="en-IN"/>
        </w:rPr>
        <w:t>alternatively</w:t>
      </w:r>
      <w:r w:rsidRPr="0001609D">
        <w:rPr>
          <w:rFonts w:ascii="Times New Roman" w:eastAsia="Times New Roman" w:hAnsi="Times New Roman" w:cs="Times New Roman"/>
          <w:color w:val="27272A"/>
          <w:sz w:val="24"/>
          <w:szCs w:val="24"/>
          <w:shd w:val="clear" w:color="auto" w:fill="FFFFFF"/>
          <w:lang w:val="en-IN"/>
        </w:rPr>
        <w:t xml:space="preserve">, </w:t>
      </w:r>
      <w:r w:rsidR="002A6049">
        <w:rPr>
          <w:rFonts w:ascii="Times New Roman" w:eastAsia="Times New Roman" w:hAnsi="Times New Roman" w:cs="Times New Roman"/>
          <w:color w:val="27272A"/>
          <w:sz w:val="24"/>
          <w:szCs w:val="24"/>
          <w:shd w:val="clear" w:color="auto" w:fill="FFFFFF"/>
          <w:lang w:val="en-IN"/>
        </w:rPr>
        <w:t>entails</w:t>
      </w:r>
      <w:r w:rsidRPr="0001609D">
        <w:rPr>
          <w:rFonts w:ascii="Times New Roman" w:eastAsia="Times New Roman" w:hAnsi="Times New Roman" w:cs="Times New Roman"/>
          <w:color w:val="27272A"/>
          <w:sz w:val="24"/>
          <w:szCs w:val="24"/>
          <w:shd w:val="clear" w:color="auto" w:fill="FFFFFF"/>
          <w:lang w:val="en-IN"/>
        </w:rPr>
        <w:t xml:space="preserve"> monitoring network traffic and analysing it to gather information about devices on the network.</w:t>
      </w:r>
      <w:r>
        <w:rPr>
          <w:rFonts w:ascii="Times New Roman" w:eastAsia="Times New Roman" w:hAnsi="Times New Roman" w:cs="Times New Roman"/>
          <w:color w:val="27272A"/>
          <w:sz w:val="24"/>
          <w:szCs w:val="24"/>
          <w:shd w:val="clear" w:color="auto" w:fill="FFFFFF"/>
          <w:lang w:val="en-IN"/>
        </w:rPr>
        <w:t xml:space="preserve"> </w:t>
      </w:r>
      <w:r w:rsidRPr="0001609D">
        <w:rPr>
          <w:rFonts w:ascii="Times New Roman" w:eastAsia="Times New Roman" w:hAnsi="Times New Roman" w:cs="Times New Roman"/>
          <w:color w:val="27272A"/>
          <w:sz w:val="24"/>
          <w:szCs w:val="24"/>
          <w:shd w:val="clear" w:color="auto" w:fill="FFFFFF"/>
          <w:lang w:val="en-IN"/>
        </w:rPr>
        <w:t xml:space="preserve">Some </w:t>
      </w:r>
      <w:r w:rsidR="00F94B6E">
        <w:rPr>
          <w:rFonts w:ascii="Times New Roman" w:eastAsia="Times New Roman" w:hAnsi="Times New Roman" w:cs="Times New Roman"/>
          <w:color w:val="27272A"/>
          <w:sz w:val="24"/>
          <w:szCs w:val="24"/>
          <w:shd w:val="clear" w:color="auto" w:fill="FFFFFF"/>
          <w:lang w:val="en-IN"/>
        </w:rPr>
        <w:t>usually</w:t>
      </w:r>
      <w:r w:rsidRPr="0001609D">
        <w:rPr>
          <w:rFonts w:ascii="Times New Roman" w:eastAsia="Times New Roman" w:hAnsi="Times New Roman" w:cs="Times New Roman"/>
          <w:color w:val="27272A"/>
          <w:sz w:val="24"/>
          <w:szCs w:val="24"/>
          <w:shd w:val="clear" w:color="auto" w:fill="FFFFFF"/>
          <w:lang w:val="en-IN"/>
        </w:rPr>
        <w:t xml:space="preserve"> used network scanning techniques include:</w:t>
      </w:r>
    </w:p>
    <w:p w14:paraId="4C59E613" w14:textId="3C302120" w:rsidR="0001609D" w:rsidRPr="0001609D" w:rsidRDefault="0001609D" w:rsidP="004A39DE">
      <w:pPr>
        <w:numPr>
          <w:ilvl w:val="0"/>
          <w:numId w:val="4"/>
        </w:numPr>
        <w:spacing w:line="360" w:lineRule="auto"/>
        <w:jc w:val="both"/>
        <w:textAlignment w:val="center"/>
        <w:rPr>
          <w:rFonts w:eastAsia="Times New Roman"/>
          <w:color w:val="27272A"/>
          <w:lang w:val="en-IN"/>
        </w:rPr>
      </w:pPr>
      <w:r w:rsidRPr="0001609D">
        <w:rPr>
          <w:rFonts w:ascii="Times New Roman" w:eastAsia="Times New Roman" w:hAnsi="Times New Roman" w:cs="Times New Roman"/>
          <w:color w:val="27272A"/>
          <w:sz w:val="24"/>
          <w:szCs w:val="24"/>
          <w:u w:val="single"/>
          <w:shd w:val="clear" w:color="auto" w:fill="FFFFFF"/>
          <w:lang w:val="en-IN"/>
        </w:rPr>
        <w:t>ARP scanning</w:t>
      </w:r>
      <w:r w:rsidRPr="0001609D">
        <w:rPr>
          <w:rFonts w:ascii="Times New Roman" w:eastAsia="Times New Roman" w:hAnsi="Times New Roman" w:cs="Times New Roman"/>
          <w:color w:val="27272A"/>
          <w:sz w:val="24"/>
          <w:szCs w:val="24"/>
          <w:shd w:val="clear" w:color="auto" w:fill="FFFFFF"/>
          <w:lang w:val="en-IN"/>
        </w:rPr>
        <w:t xml:space="preserve">: </w:t>
      </w:r>
      <w:r w:rsidR="008E660D">
        <w:rPr>
          <w:rFonts w:ascii="Times New Roman" w:eastAsia="Times New Roman" w:hAnsi="Times New Roman" w:cs="Times New Roman"/>
          <w:color w:val="27272A"/>
          <w:sz w:val="24"/>
          <w:szCs w:val="24"/>
          <w:shd w:val="clear" w:color="auto" w:fill="FFFFFF"/>
          <w:lang w:val="en-IN"/>
        </w:rPr>
        <w:t>it</w:t>
      </w:r>
      <w:r w:rsidRPr="0001609D">
        <w:rPr>
          <w:rFonts w:ascii="Times New Roman" w:eastAsia="Times New Roman" w:hAnsi="Times New Roman" w:cs="Times New Roman"/>
          <w:color w:val="27272A"/>
          <w:sz w:val="24"/>
          <w:szCs w:val="24"/>
          <w:shd w:val="clear" w:color="auto" w:fill="FFFFFF"/>
          <w:lang w:val="en-IN"/>
        </w:rPr>
        <w:t xml:space="preserve"> involves sending ARP requests to a range of IP addresses to de</w:t>
      </w:r>
      <w:r w:rsidR="00F94B6E">
        <w:rPr>
          <w:rFonts w:ascii="Times New Roman" w:eastAsia="Times New Roman" w:hAnsi="Times New Roman" w:cs="Times New Roman"/>
          <w:color w:val="27272A"/>
          <w:sz w:val="24"/>
          <w:szCs w:val="24"/>
          <w:shd w:val="clear" w:color="auto" w:fill="FFFFFF"/>
          <w:lang w:val="en-IN"/>
        </w:rPr>
        <w:t>cide</w:t>
      </w:r>
      <w:r w:rsidRPr="0001609D">
        <w:rPr>
          <w:rFonts w:ascii="Times New Roman" w:eastAsia="Times New Roman" w:hAnsi="Times New Roman" w:cs="Times New Roman"/>
          <w:color w:val="27272A"/>
          <w:sz w:val="24"/>
          <w:szCs w:val="24"/>
          <w:shd w:val="clear" w:color="auto" w:fill="FFFFFF"/>
          <w:lang w:val="en-IN"/>
        </w:rPr>
        <w:t xml:space="preserve"> if the hosts are active </w:t>
      </w:r>
      <w:r w:rsidR="00F94B6E">
        <w:rPr>
          <w:rFonts w:ascii="Times New Roman" w:eastAsia="Times New Roman" w:hAnsi="Times New Roman" w:cs="Times New Roman"/>
          <w:color w:val="27272A"/>
          <w:sz w:val="24"/>
          <w:szCs w:val="24"/>
          <w:shd w:val="clear" w:color="auto" w:fill="FFFFFF"/>
          <w:lang w:val="en-IN"/>
        </w:rPr>
        <w:t>at</w:t>
      </w:r>
      <w:r w:rsidRPr="0001609D">
        <w:rPr>
          <w:rFonts w:ascii="Times New Roman" w:eastAsia="Times New Roman" w:hAnsi="Times New Roman" w:cs="Times New Roman"/>
          <w:color w:val="27272A"/>
          <w:sz w:val="24"/>
          <w:szCs w:val="24"/>
          <w:shd w:val="clear" w:color="auto" w:fill="FFFFFF"/>
          <w:lang w:val="en-IN"/>
        </w:rPr>
        <w:t xml:space="preserve"> the network.</w:t>
      </w:r>
    </w:p>
    <w:p w14:paraId="2FDC453D" w14:textId="69E07800" w:rsidR="0001609D" w:rsidRPr="0001609D" w:rsidRDefault="0001609D" w:rsidP="004A39DE">
      <w:pPr>
        <w:numPr>
          <w:ilvl w:val="0"/>
          <w:numId w:val="4"/>
        </w:numPr>
        <w:spacing w:line="360" w:lineRule="auto"/>
        <w:jc w:val="both"/>
        <w:textAlignment w:val="center"/>
        <w:rPr>
          <w:rFonts w:eastAsia="Times New Roman"/>
          <w:color w:val="27272A"/>
          <w:lang w:val="en-IN"/>
        </w:rPr>
      </w:pPr>
      <w:r w:rsidRPr="0001609D">
        <w:rPr>
          <w:rFonts w:ascii="Times New Roman" w:eastAsia="Times New Roman" w:hAnsi="Times New Roman" w:cs="Times New Roman"/>
          <w:color w:val="27272A"/>
          <w:sz w:val="24"/>
          <w:szCs w:val="24"/>
          <w:u w:val="single"/>
          <w:shd w:val="clear" w:color="auto" w:fill="FFFFFF"/>
          <w:lang w:val="en-IN"/>
        </w:rPr>
        <w:t>TCP scanning</w:t>
      </w:r>
      <w:r w:rsidRPr="0001609D">
        <w:rPr>
          <w:rFonts w:ascii="Times New Roman" w:eastAsia="Times New Roman" w:hAnsi="Times New Roman" w:cs="Times New Roman"/>
          <w:color w:val="27272A"/>
          <w:sz w:val="24"/>
          <w:szCs w:val="24"/>
          <w:shd w:val="clear" w:color="auto" w:fill="FFFFFF"/>
          <w:lang w:val="en-IN"/>
        </w:rPr>
        <w:t xml:space="preserve">: </w:t>
      </w:r>
      <w:r w:rsidR="008E660D">
        <w:rPr>
          <w:rFonts w:ascii="Times New Roman" w:eastAsia="Times New Roman" w:hAnsi="Times New Roman" w:cs="Times New Roman"/>
          <w:color w:val="27272A"/>
          <w:sz w:val="24"/>
          <w:szCs w:val="24"/>
          <w:shd w:val="clear" w:color="auto" w:fill="FFFFFF"/>
          <w:lang w:val="en-IN"/>
        </w:rPr>
        <w:t>it</w:t>
      </w:r>
      <w:r w:rsidRPr="0001609D">
        <w:rPr>
          <w:rFonts w:ascii="Times New Roman" w:eastAsia="Times New Roman" w:hAnsi="Times New Roman" w:cs="Times New Roman"/>
          <w:color w:val="27272A"/>
          <w:sz w:val="24"/>
          <w:szCs w:val="24"/>
          <w:shd w:val="clear" w:color="auto" w:fill="FFFFFF"/>
          <w:lang w:val="en-IN"/>
        </w:rPr>
        <w:t xml:space="preserve"> involves sending TCP packets to a range of ports on a target host to determine if the ports are open or closed.</w:t>
      </w:r>
    </w:p>
    <w:p w14:paraId="61D2797E" w14:textId="6574D18A" w:rsidR="0001609D" w:rsidRPr="002A6049" w:rsidRDefault="0001609D" w:rsidP="004A39DE">
      <w:pPr>
        <w:numPr>
          <w:ilvl w:val="0"/>
          <w:numId w:val="4"/>
        </w:numPr>
        <w:spacing w:line="360" w:lineRule="auto"/>
        <w:jc w:val="both"/>
        <w:textAlignment w:val="center"/>
        <w:rPr>
          <w:rFonts w:eastAsia="Times New Roman"/>
          <w:color w:val="27272A"/>
          <w:lang w:val="en-IN"/>
        </w:rPr>
      </w:pPr>
      <w:r w:rsidRPr="0001609D">
        <w:rPr>
          <w:rFonts w:ascii="Times New Roman" w:eastAsia="Times New Roman" w:hAnsi="Times New Roman" w:cs="Times New Roman"/>
          <w:color w:val="27272A"/>
          <w:sz w:val="24"/>
          <w:szCs w:val="24"/>
          <w:u w:val="single"/>
          <w:shd w:val="clear" w:color="auto" w:fill="FFFFFF"/>
          <w:lang w:val="en-IN"/>
        </w:rPr>
        <w:t>ICMP scanning</w:t>
      </w:r>
      <w:r w:rsidRPr="0001609D">
        <w:rPr>
          <w:rFonts w:ascii="Times New Roman" w:eastAsia="Times New Roman" w:hAnsi="Times New Roman" w:cs="Times New Roman"/>
          <w:color w:val="27272A"/>
          <w:sz w:val="24"/>
          <w:szCs w:val="24"/>
          <w:shd w:val="clear" w:color="auto" w:fill="FFFFFF"/>
          <w:lang w:val="en-IN"/>
        </w:rPr>
        <w:t xml:space="preserve">: </w:t>
      </w:r>
      <w:r w:rsidR="008E660D">
        <w:rPr>
          <w:rFonts w:ascii="Times New Roman" w:eastAsia="Times New Roman" w:hAnsi="Times New Roman" w:cs="Times New Roman"/>
          <w:color w:val="27272A"/>
          <w:sz w:val="24"/>
          <w:szCs w:val="24"/>
          <w:shd w:val="clear" w:color="auto" w:fill="FFFFFF"/>
          <w:lang w:val="en-IN"/>
        </w:rPr>
        <w:t xml:space="preserve">it </w:t>
      </w:r>
      <w:r w:rsidRPr="0001609D">
        <w:rPr>
          <w:rFonts w:ascii="Times New Roman" w:eastAsia="Times New Roman" w:hAnsi="Times New Roman" w:cs="Times New Roman"/>
          <w:color w:val="27272A"/>
          <w:sz w:val="24"/>
          <w:szCs w:val="24"/>
          <w:shd w:val="clear" w:color="auto" w:fill="FFFFFF"/>
          <w:lang w:val="en-IN"/>
        </w:rPr>
        <w:t>involves sending ICMP packets to a range of IP addresses to determine if the hosts are active on the network</w:t>
      </w:r>
      <w:r w:rsidR="008E660D">
        <w:rPr>
          <w:rFonts w:ascii="Times New Roman" w:eastAsia="Times New Roman" w:hAnsi="Times New Roman" w:cs="Times New Roman"/>
          <w:color w:val="27272A"/>
          <w:sz w:val="24"/>
          <w:szCs w:val="24"/>
          <w:shd w:val="clear" w:color="auto" w:fill="FFFFFF"/>
          <w:lang w:val="en-IN"/>
        </w:rPr>
        <w:t xml:space="preserve"> or not</w:t>
      </w:r>
      <w:r w:rsidRPr="0001609D">
        <w:rPr>
          <w:rFonts w:ascii="Times New Roman" w:eastAsia="Times New Roman" w:hAnsi="Times New Roman" w:cs="Times New Roman"/>
          <w:color w:val="27272A"/>
          <w:sz w:val="24"/>
          <w:szCs w:val="24"/>
          <w:shd w:val="clear" w:color="auto" w:fill="FFFFFF"/>
          <w:lang w:val="en-IN"/>
        </w:rPr>
        <w:t>.</w:t>
      </w:r>
    </w:p>
    <w:p w14:paraId="520E8C82" w14:textId="5DC28DC5" w:rsidR="002A6049" w:rsidRPr="002A6049" w:rsidRDefault="002A6049" w:rsidP="002A6049">
      <w:pPr>
        <w:numPr>
          <w:ilvl w:val="0"/>
          <w:numId w:val="4"/>
        </w:numPr>
        <w:spacing w:line="360" w:lineRule="auto"/>
        <w:jc w:val="both"/>
        <w:textAlignment w:val="center"/>
        <w:rPr>
          <w:rFonts w:eastAsia="Times New Roman"/>
          <w:color w:val="27272A"/>
          <w:lang w:val="en-IN"/>
        </w:rPr>
      </w:pPr>
      <w:r w:rsidRPr="0001609D">
        <w:rPr>
          <w:rFonts w:ascii="Times New Roman" w:eastAsia="Times New Roman" w:hAnsi="Times New Roman" w:cs="Times New Roman"/>
          <w:color w:val="27272A"/>
          <w:sz w:val="24"/>
          <w:szCs w:val="24"/>
          <w:u w:val="single"/>
          <w:shd w:val="clear" w:color="auto" w:fill="FFFFFF"/>
          <w:lang w:val="en-IN"/>
        </w:rPr>
        <w:t>UDP scanning</w:t>
      </w:r>
      <w:r w:rsidRPr="0001609D">
        <w:rPr>
          <w:rFonts w:ascii="Times New Roman" w:eastAsia="Times New Roman" w:hAnsi="Times New Roman" w:cs="Times New Roman"/>
          <w:color w:val="27272A"/>
          <w:sz w:val="24"/>
          <w:szCs w:val="24"/>
          <w:shd w:val="clear" w:color="auto" w:fill="FFFFFF"/>
          <w:lang w:val="en-IN"/>
        </w:rPr>
        <w:t xml:space="preserve">: </w:t>
      </w:r>
      <w:r w:rsidR="008E660D">
        <w:rPr>
          <w:rFonts w:ascii="Times New Roman" w:eastAsia="Times New Roman" w:hAnsi="Times New Roman" w:cs="Times New Roman"/>
          <w:color w:val="27272A"/>
          <w:sz w:val="24"/>
          <w:szCs w:val="24"/>
          <w:shd w:val="clear" w:color="auto" w:fill="FFFFFF"/>
          <w:lang w:val="en-IN"/>
        </w:rPr>
        <w:t>it</w:t>
      </w:r>
      <w:r w:rsidRPr="0001609D">
        <w:rPr>
          <w:rFonts w:ascii="Times New Roman" w:eastAsia="Times New Roman" w:hAnsi="Times New Roman" w:cs="Times New Roman"/>
          <w:color w:val="27272A"/>
          <w:sz w:val="24"/>
          <w:szCs w:val="24"/>
          <w:shd w:val="clear" w:color="auto" w:fill="FFFFFF"/>
          <w:lang w:val="en-IN"/>
        </w:rPr>
        <w:t xml:space="preserve"> involves sending UDP packets to a range of ports on a target host to determine if the ports are open or closed.</w:t>
      </w:r>
    </w:p>
    <w:p w14:paraId="628BBB7A" w14:textId="77777777" w:rsidR="0001609D" w:rsidRPr="0001609D" w:rsidRDefault="0001609D" w:rsidP="004A39DE">
      <w:pPr>
        <w:spacing w:line="360" w:lineRule="auto"/>
        <w:ind w:left="540"/>
        <w:jc w:val="both"/>
        <w:rPr>
          <w:rFonts w:ascii="Times New Roman" w:eastAsia="Times New Roman" w:hAnsi="Times New Roman" w:cs="Times New Roman"/>
          <w:color w:val="27272A"/>
          <w:sz w:val="24"/>
          <w:szCs w:val="24"/>
          <w:lang w:val="en-IN"/>
        </w:rPr>
      </w:pPr>
      <w:r w:rsidRPr="0001609D">
        <w:rPr>
          <w:rFonts w:ascii="Times New Roman" w:eastAsia="Times New Roman" w:hAnsi="Times New Roman" w:cs="Times New Roman"/>
          <w:color w:val="27272A"/>
          <w:sz w:val="24"/>
          <w:szCs w:val="24"/>
          <w:lang w:val="en-IN"/>
        </w:rPr>
        <w:t> </w:t>
      </w:r>
    </w:p>
    <w:p w14:paraId="25A415F5" w14:textId="5C674653" w:rsidR="0001609D" w:rsidRPr="0001609D" w:rsidRDefault="0001609D" w:rsidP="004A39DE">
      <w:pPr>
        <w:spacing w:line="360" w:lineRule="auto"/>
        <w:ind w:left="540"/>
        <w:jc w:val="both"/>
        <w:rPr>
          <w:rFonts w:ascii="Times New Roman" w:eastAsia="Times New Roman" w:hAnsi="Times New Roman" w:cs="Times New Roman"/>
          <w:color w:val="27272A"/>
          <w:sz w:val="24"/>
          <w:szCs w:val="24"/>
          <w:lang w:val="en-IN"/>
        </w:rPr>
      </w:pPr>
      <w:r w:rsidRPr="0001609D">
        <w:rPr>
          <w:rFonts w:ascii="Times New Roman" w:eastAsia="Times New Roman" w:hAnsi="Times New Roman" w:cs="Times New Roman"/>
          <w:color w:val="27272A"/>
          <w:sz w:val="24"/>
          <w:szCs w:val="24"/>
          <w:shd w:val="clear" w:color="auto" w:fill="FFFFFF"/>
          <w:lang w:val="en-IN"/>
        </w:rPr>
        <w:t>There are several tools available for network scanning, both open-source and commercial. These tools provide a</w:t>
      </w:r>
      <w:r w:rsidR="008126FC">
        <w:rPr>
          <w:rFonts w:ascii="Times New Roman" w:eastAsia="Times New Roman" w:hAnsi="Times New Roman" w:cs="Times New Roman"/>
          <w:color w:val="27272A"/>
          <w:sz w:val="24"/>
          <w:szCs w:val="24"/>
          <w:shd w:val="clear" w:color="auto" w:fill="FFFFFF"/>
          <w:lang w:val="en-IN"/>
        </w:rPr>
        <w:t>n</w:t>
      </w:r>
      <w:r w:rsidRPr="0001609D">
        <w:rPr>
          <w:rFonts w:ascii="Times New Roman" w:eastAsia="Times New Roman" w:hAnsi="Times New Roman" w:cs="Times New Roman"/>
          <w:color w:val="27272A"/>
          <w:sz w:val="24"/>
          <w:szCs w:val="24"/>
          <w:shd w:val="clear" w:color="auto" w:fill="FFFFFF"/>
          <w:lang w:val="en-IN"/>
        </w:rPr>
        <w:t xml:space="preserve"> </w:t>
      </w:r>
      <w:r w:rsidR="008E660D">
        <w:rPr>
          <w:rFonts w:ascii="Times New Roman" w:eastAsia="Times New Roman" w:hAnsi="Times New Roman" w:cs="Times New Roman"/>
          <w:color w:val="27272A"/>
          <w:sz w:val="24"/>
          <w:szCs w:val="24"/>
          <w:shd w:val="clear" w:color="auto" w:fill="FFFFFF"/>
          <w:lang w:val="en-IN"/>
        </w:rPr>
        <w:t>extensive</w:t>
      </w:r>
      <w:r w:rsidRPr="0001609D">
        <w:rPr>
          <w:rFonts w:ascii="Times New Roman" w:eastAsia="Times New Roman" w:hAnsi="Times New Roman" w:cs="Times New Roman"/>
          <w:color w:val="27272A"/>
          <w:sz w:val="24"/>
          <w:szCs w:val="24"/>
          <w:shd w:val="clear" w:color="auto" w:fill="FFFFFF"/>
          <w:lang w:val="en-IN"/>
        </w:rPr>
        <w:t xml:space="preserve"> range of features and capabilities for network scanning. Some popular tools include:</w:t>
      </w:r>
    </w:p>
    <w:p w14:paraId="22EB1B4B" w14:textId="0101D3A5" w:rsidR="0001609D" w:rsidRPr="0001609D" w:rsidRDefault="0001609D" w:rsidP="004A39DE">
      <w:pPr>
        <w:numPr>
          <w:ilvl w:val="0"/>
          <w:numId w:val="5"/>
        </w:numPr>
        <w:spacing w:line="360" w:lineRule="auto"/>
        <w:jc w:val="both"/>
        <w:textAlignment w:val="center"/>
        <w:rPr>
          <w:rFonts w:eastAsia="Times New Roman"/>
          <w:color w:val="27272A"/>
          <w:lang w:val="en-IN"/>
        </w:rPr>
      </w:pPr>
      <w:r w:rsidRPr="0001609D">
        <w:rPr>
          <w:rFonts w:ascii="Times New Roman" w:eastAsia="Times New Roman" w:hAnsi="Times New Roman" w:cs="Times New Roman"/>
          <w:color w:val="27272A"/>
          <w:sz w:val="24"/>
          <w:szCs w:val="24"/>
          <w:u w:val="single"/>
          <w:shd w:val="clear" w:color="auto" w:fill="FFFFFF"/>
          <w:lang w:val="en-IN"/>
        </w:rPr>
        <w:t>Nmap</w:t>
      </w:r>
      <w:r w:rsidRPr="0001609D">
        <w:rPr>
          <w:rFonts w:ascii="Times New Roman" w:eastAsia="Times New Roman" w:hAnsi="Times New Roman" w:cs="Times New Roman"/>
          <w:color w:val="27272A"/>
          <w:sz w:val="24"/>
          <w:szCs w:val="24"/>
          <w:shd w:val="clear" w:color="auto" w:fill="FFFFFF"/>
          <w:lang w:val="en-IN"/>
        </w:rPr>
        <w:t>: Nmap is a widely used open-source network scanning tool that provides a comp</w:t>
      </w:r>
      <w:r w:rsidR="008E660D">
        <w:rPr>
          <w:rFonts w:ascii="Times New Roman" w:eastAsia="Times New Roman" w:hAnsi="Times New Roman" w:cs="Times New Roman"/>
          <w:color w:val="27272A"/>
          <w:sz w:val="24"/>
          <w:szCs w:val="24"/>
          <w:shd w:val="clear" w:color="auto" w:fill="FFFFFF"/>
          <w:lang w:val="en-IN"/>
        </w:rPr>
        <w:t>lete</w:t>
      </w:r>
      <w:r w:rsidRPr="0001609D">
        <w:rPr>
          <w:rFonts w:ascii="Times New Roman" w:eastAsia="Times New Roman" w:hAnsi="Times New Roman" w:cs="Times New Roman"/>
          <w:color w:val="27272A"/>
          <w:sz w:val="24"/>
          <w:szCs w:val="24"/>
          <w:shd w:val="clear" w:color="auto" w:fill="FFFFFF"/>
          <w:lang w:val="en-IN"/>
        </w:rPr>
        <w:t xml:space="preserve"> set of features for network exploration and security auditing. It supports a </w:t>
      </w:r>
      <w:r w:rsidR="008E660D">
        <w:rPr>
          <w:rFonts w:ascii="Times New Roman" w:eastAsia="Times New Roman" w:hAnsi="Times New Roman" w:cs="Times New Roman"/>
          <w:color w:val="27272A"/>
          <w:sz w:val="24"/>
          <w:szCs w:val="24"/>
          <w:shd w:val="clear" w:color="auto" w:fill="FFFFFF"/>
          <w:lang w:val="en-IN"/>
        </w:rPr>
        <w:t>plenty</w:t>
      </w:r>
      <w:r w:rsidRPr="0001609D">
        <w:rPr>
          <w:rFonts w:ascii="Times New Roman" w:eastAsia="Times New Roman" w:hAnsi="Times New Roman" w:cs="Times New Roman"/>
          <w:color w:val="27272A"/>
          <w:sz w:val="24"/>
          <w:szCs w:val="24"/>
          <w:shd w:val="clear" w:color="auto" w:fill="FFFFFF"/>
          <w:lang w:val="en-IN"/>
        </w:rPr>
        <w:t xml:space="preserve"> of scanning techniques, </w:t>
      </w:r>
      <w:r w:rsidR="008E660D">
        <w:rPr>
          <w:rFonts w:ascii="Times New Roman" w:eastAsia="Times New Roman" w:hAnsi="Times New Roman" w:cs="Times New Roman"/>
          <w:color w:val="27272A"/>
          <w:sz w:val="24"/>
          <w:szCs w:val="24"/>
          <w:shd w:val="clear" w:color="auto" w:fill="FFFFFF"/>
          <w:lang w:val="en-IN"/>
        </w:rPr>
        <w:t xml:space="preserve">which </w:t>
      </w:r>
      <w:r w:rsidRPr="0001609D">
        <w:rPr>
          <w:rFonts w:ascii="Times New Roman" w:eastAsia="Times New Roman" w:hAnsi="Times New Roman" w:cs="Times New Roman"/>
          <w:color w:val="27272A"/>
          <w:sz w:val="24"/>
          <w:szCs w:val="24"/>
          <w:shd w:val="clear" w:color="auto" w:fill="FFFFFF"/>
          <w:lang w:val="en-IN"/>
        </w:rPr>
        <w:t>includ</w:t>
      </w:r>
      <w:r w:rsidR="00D355C1">
        <w:rPr>
          <w:rFonts w:ascii="Times New Roman" w:eastAsia="Times New Roman" w:hAnsi="Times New Roman" w:cs="Times New Roman"/>
          <w:color w:val="27272A"/>
          <w:sz w:val="24"/>
          <w:szCs w:val="24"/>
          <w:shd w:val="clear" w:color="auto" w:fill="FFFFFF"/>
          <w:lang w:val="en-IN"/>
        </w:rPr>
        <w:t>e</w:t>
      </w:r>
      <w:r w:rsidRPr="0001609D">
        <w:rPr>
          <w:rFonts w:ascii="Times New Roman" w:eastAsia="Times New Roman" w:hAnsi="Times New Roman" w:cs="Times New Roman"/>
          <w:color w:val="27272A"/>
          <w:sz w:val="24"/>
          <w:szCs w:val="24"/>
          <w:shd w:val="clear" w:color="auto" w:fill="FFFFFF"/>
          <w:lang w:val="en-IN"/>
        </w:rPr>
        <w:t xml:space="preserve"> TCP scanning, UDP scanning, and O</w:t>
      </w:r>
      <w:r w:rsidR="00606472">
        <w:rPr>
          <w:rFonts w:ascii="Times New Roman" w:eastAsia="Times New Roman" w:hAnsi="Times New Roman" w:cs="Times New Roman"/>
          <w:color w:val="27272A"/>
          <w:sz w:val="24"/>
          <w:szCs w:val="24"/>
          <w:shd w:val="clear" w:color="auto" w:fill="FFFFFF"/>
          <w:lang w:val="en-IN"/>
        </w:rPr>
        <w:t>perating System</w:t>
      </w:r>
      <w:r w:rsidRPr="0001609D">
        <w:rPr>
          <w:rFonts w:ascii="Times New Roman" w:eastAsia="Times New Roman" w:hAnsi="Times New Roman" w:cs="Times New Roman"/>
          <w:color w:val="27272A"/>
          <w:sz w:val="24"/>
          <w:szCs w:val="24"/>
          <w:shd w:val="clear" w:color="auto" w:fill="FFFFFF"/>
          <w:lang w:val="en-IN"/>
        </w:rPr>
        <w:t xml:space="preserve"> detection.</w:t>
      </w:r>
    </w:p>
    <w:p w14:paraId="3082C412" w14:textId="5EFB596B" w:rsidR="0001609D" w:rsidRPr="0001609D" w:rsidRDefault="0001609D" w:rsidP="004A39DE">
      <w:pPr>
        <w:numPr>
          <w:ilvl w:val="0"/>
          <w:numId w:val="5"/>
        </w:numPr>
        <w:spacing w:line="360" w:lineRule="auto"/>
        <w:jc w:val="both"/>
        <w:textAlignment w:val="center"/>
        <w:rPr>
          <w:rFonts w:eastAsia="Times New Roman"/>
          <w:color w:val="27272A"/>
          <w:lang w:val="en-IN"/>
        </w:rPr>
      </w:pPr>
      <w:r w:rsidRPr="0001609D">
        <w:rPr>
          <w:rFonts w:ascii="Times New Roman" w:eastAsia="Times New Roman" w:hAnsi="Times New Roman" w:cs="Times New Roman"/>
          <w:color w:val="27272A"/>
          <w:sz w:val="24"/>
          <w:szCs w:val="24"/>
          <w:u w:val="single"/>
          <w:shd w:val="clear" w:color="auto" w:fill="FFFFFF"/>
          <w:lang w:val="en-IN"/>
        </w:rPr>
        <w:t>Wireshark</w:t>
      </w:r>
      <w:r w:rsidRPr="0001609D">
        <w:rPr>
          <w:rFonts w:ascii="Times New Roman" w:eastAsia="Times New Roman" w:hAnsi="Times New Roman" w:cs="Times New Roman"/>
          <w:color w:val="27272A"/>
          <w:sz w:val="24"/>
          <w:szCs w:val="24"/>
          <w:shd w:val="clear" w:color="auto" w:fill="FFFFFF"/>
          <w:lang w:val="en-IN"/>
        </w:rPr>
        <w:t xml:space="preserve">: Wireshark is popular open-source packet analyzer </w:t>
      </w:r>
      <w:r w:rsidR="00A2260B">
        <w:rPr>
          <w:rFonts w:ascii="Times New Roman" w:eastAsia="Times New Roman" w:hAnsi="Times New Roman" w:cs="Times New Roman"/>
          <w:color w:val="27272A"/>
          <w:sz w:val="24"/>
          <w:szCs w:val="24"/>
          <w:shd w:val="clear" w:color="auto" w:fill="FFFFFF"/>
          <w:lang w:val="en-IN"/>
        </w:rPr>
        <w:t>which</w:t>
      </w:r>
      <w:r w:rsidRPr="0001609D">
        <w:rPr>
          <w:rFonts w:ascii="Times New Roman" w:eastAsia="Times New Roman" w:hAnsi="Times New Roman" w:cs="Times New Roman"/>
          <w:color w:val="27272A"/>
          <w:sz w:val="24"/>
          <w:szCs w:val="24"/>
          <w:shd w:val="clear" w:color="auto" w:fill="FFFFFF"/>
          <w:lang w:val="en-IN"/>
        </w:rPr>
        <w:t xml:space="preserve"> allow users to capture and analyze network traffic. It can be used for passive scanning by monitoring network traffic and analyzing it to gather information about devices on the network.</w:t>
      </w:r>
    </w:p>
    <w:p w14:paraId="23A8A661" w14:textId="2CC1405A" w:rsidR="0001609D" w:rsidRPr="0001609D" w:rsidRDefault="0001609D" w:rsidP="004A39DE">
      <w:pPr>
        <w:numPr>
          <w:ilvl w:val="0"/>
          <w:numId w:val="5"/>
        </w:numPr>
        <w:spacing w:line="360" w:lineRule="auto"/>
        <w:jc w:val="both"/>
        <w:textAlignment w:val="center"/>
        <w:rPr>
          <w:rFonts w:eastAsia="Times New Roman"/>
          <w:color w:val="27272A"/>
          <w:lang w:val="en-IN"/>
        </w:rPr>
      </w:pPr>
      <w:r w:rsidRPr="0001609D">
        <w:rPr>
          <w:rFonts w:ascii="Times New Roman" w:eastAsia="Times New Roman" w:hAnsi="Times New Roman" w:cs="Times New Roman"/>
          <w:color w:val="27272A"/>
          <w:sz w:val="24"/>
          <w:szCs w:val="24"/>
          <w:u w:val="single"/>
          <w:shd w:val="clear" w:color="auto" w:fill="FFFFFF"/>
          <w:lang w:val="en-IN"/>
        </w:rPr>
        <w:lastRenderedPageBreak/>
        <w:t>Zenmap</w:t>
      </w:r>
      <w:r w:rsidRPr="0001609D">
        <w:rPr>
          <w:rFonts w:ascii="Times New Roman" w:eastAsia="Times New Roman" w:hAnsi="Times New Roman" w:cs="Times New Roman"/>
          <w:color w:val="27272A"/>
          <w:sz w:val="24"/>
          <w:szCs w:val="24"/>
          <w:shd w:val="clear" w:color="auto" w:fill="FFFFFF"/>
          <w:lang w:val="en-IN"/>
        </w:rPr>
        <w:t xml:space="preserve">: Zenmap is a graphical user interface for Nmap that provides an easy-to-use interface for performing network scans. It </w:t>
      </w:r>
      <w:r w:rsidR="00B82ADF">
        <w:rPr>
          <w:rFonts w:ascii="Times New Roman" w:eastAsia="Times New Roman" w:hAnsi="Times New Roman" w:cs="Times New Roman"/>
          <w:color w:val="27272A"/>
          <w:sz w:val="24"/>
          <w:szCs w:val="24"/>
          <w:shd w:val="clear" w:color="auto" w:fill="FFFFFF"/>
          <w:lang w:val="en-IN"/>
        </w:rPr>
        <w:t>permits</w:t>
      </w:r>
      <w:r w:rsidRPr="0001609D">
        <w:rPr>
          <w:rFonts w:ascii="Times New Roman" w:eastAsia="Times New Roman" w:hAnsi="Times New Roman" w:cs="Times New Roman"/>
          <w:color w:val="27272A"/>
          <w:sz w:val="24"/>
          <w:szCs w:val="24"/>
          <w:shd w:val="clear" w:color="auto" w:fill="FFFFFF"/>
          <w:lang w:val="en-IN"/>
        </w:rPr>
        <w:t xml:space="preserve"> users to configure</w:t>
      </w:r>
      <w:r w:rsidR="00B82ADF">
        <w:rPr>
          <w:rFonts w:ascii="Times New Roman" w:eastAsia="Times New Roman" w:hAnsi="Times New Roman" w:cs="Times New Roman"/>
          <w:color w:val="27272A"/>
          <w:sz w:val="24"/>
          <w:szCs w:val="24"/>
          <w:shd w:val="clear" w:color="auto" w:fill="FFFFFF"/>
          <w:lang w:val="en-IN"/>
        </w:rPr>
        <w:t xml:space="preserve">, </w:t>
      </w:r>
      <w:r w:rsidRPr="0001609D">
        <w:rPr>
          <w:rFonts w:ascii="Times New Roman" w:eastAsia="Times New Roman" w:hAnsi="Times New Roman" w:cs="Times New Roman"/>
          <w:color w:val="27272A"/>
          <w:sz w:val="24"/>
          <w:szCs w:val="24"/>
          <w:shd w:val="clear" w:color="auto" w:fill="FFFFFF"/>
          <w:lang w:val="en-IN"/>
        </w:rPr>
        <w:t>scan parameters and view scan results in a user-friendly format.</w:t>
      </w:r>
    </w:p>
    <w:p w14:paraId="1803A7CA" w14:textId="77777777" w:rsidR="0001609D" w:rsidRPr="0001609D" w:rsidRDefault="0001609D" w:rsidP="004A39DE">
      <w:pPr>
        <w:numPr>
          <w:ilvl w:val="0"/>
          <w:numId w:val="5"/>
        </w:numPr>
        <w:spacing w:line="360" w:lineRule="auto"/>
        <w:jc w:val="both"/>
        <w:textAlignment w:val="center"/>
        <w:rPr>
          <w:rFonts w:eastAsia="Times New Roman"/>
          <w:color w:val="27272A"/>
          <w:lang w:val="en-IN"/>
        </w:rPr>
      </w:pPr>
      <w:r w:rsidRPr="0001609D">
        <w:rPr>
          <w:rFonts w:ascii="Times New Roman" w:eastAsia="Times New Roman" w:hAnsi="Times New Roman" w:cs="Times New Roman"/>
          <w:color w:val="27272A"/>
          <w:sz w:val="24"/>
          <w:szCs w:val="24"/>
          <w:u w:val="single"/>
          <w:shd w:val="clear" w:color="auto" w:fill="FFFFFF"/>
          <w:lang w:val="en-IN"/>
        </w:rPr>
        <w:t>Angry IP Scanner</w:t>
      </w:r>
      <w:r w:rsidRPr="0001609D">
        <w:rPr>
          <w:rFonts w:ascii="Times New Roman" w:eastAsia="Times New Roman" w:hAnsi="Times New Roman" w:cs="Times New Roman"/>
          <w:color w:val="27272A"/>
          <w:sz w:val="24"/>
          <w:szCs w:val="24"/>
          <w:shd w:val="clear" w:color="auto" w:fill="FFFFFF"/>
          <w:lang w:val="en-IN"/>
        </w:rPr>
        <w:t>: Angry IP Scanner is a lightweight open-source network scanning tool that allows users to scan IP addresses and ports. It provides a simple and intuitive interface for performing network scans.</w:t>
      </w:r>
    </w:p>
    <w:p w14:paraId="5F48ADF9" w14:textId="77777777" w:rsidR="0001609D" w:rsidRPr="0001609D" w:rsidRDefault="0001609D" w:rsidP="004A39DE">
      <w:pPr>
        <w:numPr>
          <w:ilvl w:val="0"/>
          <w:numId w:val="5"/>
        </w:numPr>
        <w:spacing w:line="360" w:lineRule="auto"/>
        <w:jc w:val="both"/>
        <w:textAlignment w:val="center"/>
        <w:rPr>
          <w:rFonts w:eastAsia="Times New Roman"/>
          <w:color w:val="27272A"/>
          <w:lang w:val="en-IN"/>
        </w:rPr>
      </w:pPr>
      <w:r w:rsidRPr="0001609D">
        <w:rPr>
          <w:rFonts w:ascii="Times New Roman" w:eastAsia="Times New Roman" w:hAnsi="Times New Roman" w:cs="Times New Roman"/>
          <w:color w:val="27272A"/>
          <w:sz w:val="24"/>
          <w:szCs w:val="24"/>
          <w:u w:val="single"/>
          <w:shd w:val="clear" w:color="auto" w:fill="FFFFFF"/>
          <w:lang w:val="en-IN"/>
        </w:rPr>
        <w:t>Nessus</w:t>
      </w:r>
      <w:r w:rsidRPr="0001609D">
        <w:rPr>
          <w:rFonts w:ascii="Times New Roman" w:eastAsia="Times New Roman" w:hAnsi="Times New Roman" w:cs="Times New Roman"/>
          <w:color w:val="27272A"/>
          <w:sz w:val="24"/>
          <w:szCs w:val="24"/>
          <w:shd w:val="clear" w:color="auto" w:fill="FFFFFF"/>
          <w:lang w:val="en-IN"/>
        </w:rPr>
        <w:t>: Nessus is a commercial vulnerability scanner that provides comprehensive scanning capabilities for network security assessments. It can perform active scanning to identify vulnerabilities in network devices.</w:t>
      </w:r>
    </w:p>
    <w:p w14:paraId="02470F24" w14:textId="77777777" w:rsidR="0001609D" w:rsidRPr="0001609D" w:rsidRDefault="0001609D" w:rsidP="004A39DE">
      <w:pPr>
        <w:spacing w:line="360" w:lineRule="auto"/>
        <w:ind w:left="540"/>
        <w:jc w:val="both"/>
        <w:rPr>
          <w:rFonts w:ascii="Times New Roman" w:eastAsia="Times New Roman" w:hAnsi="Times New Roman" w:cs="Times New Roman"/>
          <w:color w:val="27272A"/>
          <w:sz w:val="24"/>
          <w:szCs w:val="24"/>
          <w:lang w:val="en-IN"/>
        </w:rPr>
      </w:pPr>
      <w:r w:rsidRPr="0001609D">
        <w:rPr>
          <w:rFonts w:ascii="Times New Roman" w:eastAsia="Times New Roman" w:hAnsi="Times New Roman" w:cs="Times New Roman"/>
          <w:color w:val="27272A"/>
          <w:sz w:val="24"/>
          <w:szCs w:val="24"/>
          <w:lang w:val="en-IN"/>
        </w:rPr>
        <w:t> </w:t>
      </w:r>
    </w:p>
    <w:p w14:paraId="7B1C77D8" w14:textId="23EEC23E" w:rsidR="0001609D" w:rsidRDefault="0001609D" w:rsidP="004A39DE">
      <w:pPr>
        <w:spacing w:line="360" w:lineRule="auto"/>
        <w:jc w:val="both"/>
        <w:rPr>
          <w:rFonts w:ascii="Times New Roman" w:eastAsia="Times New Roman" w:hAnsi="Times New Roman" w:cs="Times New Roman"/>
          <w:color w:val="27272A"/>
          <w:sz w:val="24"/>
          <w:szCs w:val="24"/>
          <w:shd w:val="clear" w:color="auto" w:fill="FFFFFF"/>
          <w:lang w:val="en-IN"/>
        </w:rPr>
      </w:pPr>
      <w:r w:rsidRPr="0001609D">
        <w:rPr>
          <w:rFonts w:ascii="Times New Roman" w:eastAsia="Times New Roman" w:hAnsi="Times New Roman" w:cs="Times New Roman"/>
          <w:color w:val="27272A"/>
          <w:sz w:val="24"/>
          <w:szCs w:val="24"/>
          <w:shd w:val="clear" w:color="auto" w:fill="FFFFFF"/>
          <w:lang w:val="en-IN"/>
        </w:rPr>
        <w:t>However, they may have limitations in terms of eas</w:t>
      </w:r>
      <w:r w:rsidR="00606472">
        <w:rPr>
          <w:rFonts w:ascii="Times New Roman" w:eastAsia="Times New Roman" w:hAnsi="Times New Roman" w:cs="Times New Roman"/>
          <w:color w:val="27272A"/>
          <w:sz w:val="24"/>
          <w:szCs w:val="24"/>
          <w:shd w:val="clear" w:color="auto" w:fill="FFFFFF"/>
          <w:lang w:val="en-IN"/>
        </w:rPr>
        <w:t xml:space="preserve">y to </w:t>
      </w:r>
      <w:r w:rsidRPr="0001609D">
        <w:rPr>
          <w:rFonts w:ascii="Times New Roman" w:eastAsia="Times New Roman" w:hAnsi="Times New Roman" w:cs="Times New Roman"/>
          <w:color w:val="27272A"/>
          <w:sz w:val="24"/>
          <w:szCs w:val="24"/>
          <w:shd w:val="clear" w:color="auto" w:fill="FFFFFF"/>
          <w:lang w:val="en-IN"/>
        </w:rPr>
        <w:t>use, customization, and integration with other tools. The proposed network scanning tool aims to address these limitations by providing a user-friendly interface, customizable scanning techniques, and integration with the Scapy module for packet manipulation.</w:t>
      </w:r>
    </w:p>
    <w:p w14:paraId="4AEDA619" w14:textId="77777777" w:rsidR="0001609D" w:rsidRDefault="0001609D" w:rsidP="004A39DE">
      <w:pPr>
        <w:spacing w:line="360" w:lineRule="auto"/>
        <w:ind w:left="540"/>
        <w:jc w:val="both"/>
        <w:rPr>
          <w:rFonts w:ascii="Times New Roman" w:eastAsia="Times New Roman" w:hAnsi="Times New Roman" w:cs="Times New Roman"/>
          <w:color w:val="27272A"/>
          <w:sz w:val="24"/>
          <w:szCs w:val="24"/>
          <w:shd w:val="clear" w:color="auto" w:fill="FFFFFF"/>
          <w:lang w:val="en-IN"/>
        </w:rPr>
      </w:pPr>
    </w:p>
    <w:p w14:paraId="74C341BB" w14:textId="5E6AB8F5" w:rsidR="0001609D" w:rsidRDefault="0001609D" w:rsidP="004A39DE">
      <w:pPr>
        <w:pStyle w:val="NormalWeb"/>
        <w:spacing w:before="0" w:beforeAutospacing="0" w:after="0" w:afterAutospacing="0" w:line="360" w:lineRule="auto"/>
        <w:jc w:val="both"/>
        <w:rPr>
          <w:color w:val="27272A"/>
          <w:shd w:val="clear" w:color="auto" w:fill="FFFFFF"/>
        </w:rPr>
      </w:pPr>
      <w:r w:rsidRPr="0001609D">
        <w:rPr>
          <w:color w:val="27272A"/>
          <w:shd w:val="clear" w:color="auto" w:fill="FFFFFF"/>
        </w:rPr>
        <w:t xml:space="preserve">Scapy is popular Python module </w:t>
      </w:r>
      <w:r w:rsidR="005B2B28">
        <w:rPr>
          <w:color w:val="27272A"/>
          <w:shd w:val="clear" w:color="auto" w:fill="FFFFFF"/>
        </w:rPr>
        <w:t>which</w:t>
      </w:r>
      <w:r w:rsidRPr="0001609D">
        <w:rPr>
          <w:color w:val="27272A"/>
          <w:shd w:val="clear" w:color="auto" w:fill="FFFFFF"/>
        </w:rPr>
        <w:t xml:space="preserve"> can be used for network scanning. It allows users to interact with packets on the network and create different network tools like ARP Spoofer, Network Scanner, packet dumpers, etc. Scapy can be used to create more advanced tools related to network security and ethical hacking</w:t>
      </w:r>
      <w:r w:rsidR="003310C1">
        <w:rPr>
          <w:color w:val="27272A"/>
          <w:shd w:val="clear" w:color="auto" w:fill="FFFFFF"/>
        </w:rPr>
        <w:t>.</w:t>
      </w:r>
    </w:p>
    <w:p w14:paraId="0548DDC6" w14:textId="1DCEF3FB" w:rsidR="003310C1" w:rsidRPr="003310C1" w:rsidRDefault="003310C1" w:rsidP="004A39DE">
      <w:pPr>
        <w:spacing w:line="360" w:lineRule="auto"/>
        <w:jc w:val="both"/>
        <w:rPr>
          <w:rFonts w:ascii="Times New Roman" w:eastAsia="Times New Roman" w:hAnsi="Times New Roman" w:cs="Times New Roman"/>
          <w:color w:val="27272A"/>
          <w:sz w:val="24"/>
          <w:szCs w:val="24"/>
          <w:lang w:val="en-IN"/>
        </w:rPr>
      </w:pPr>
      <w:r w:rsidRPr="00907798">
        <w:rPr>
          <w:rFonts w:ascii="Times New Roman" w:eastAsia="Times New Roman" w:hAnsi="Times New Roman" w:cs="Times New Roman"/>
          <w:color w:val="27272A"/>
          <w:sz w:val="24"/>
          <w:szCs w:val="24"/>
          <w:shd w:val="clear" w:color="auto" w:fill="FFFFFF"/>
          <w:lang w:val="en-IN"/>
        </w:rPr>
        <w:t>We reviewed some literature related to network scanning for online harm detection:</w:t>
      </w:r>
    </w:p>
    <w:p w14:paraId="60036BAC" w14:textId="4A654073" w:rsidR="0001609D" w:rsidRPr="0001609D" w:rsidRDefault="003310C1" w:rsidP="004A39DE">
      <w:pPr>
        <w:pStyle w:val="NormalWeb"/>
        <w:spacing w:before="0" w:beforeAutospacing="0" w:after="0" w:afterAutospacing="0" w:line="360" w:lineRule="auto"/>
        <w:jc w:val="both"/>
        <w:rPr>
          <w:color w:val="27272A"/>
        </w:rPr>
      </w:pPr>
      <w:r>
        <w:rPr>
          <w:color w:val="27272A"/>
          <w:shd w:val="clear" w:color="auto" w:fill="FFFFFF"/>
        </w:rPr>
        <w:t xml:space="preserve">[1] </w:t>
      </w:r>
      <w:r w:rsidR="0001609D" w:rsidRPr="0001609D">
        <w:rPr>
          <w:color w:val="27272A"/>
          <w:shd w:val="clear" w:color="auto" w:fill="FFFFFF"/>
        </w:rPr>
        <w:t xml:space="preserve">In a tutorial on building a network scanner using Scapy, the author explains how network scanning is an </w:t>
      </w:r>
      <w:r w:rsidR="005B2B28">
        <w:rPr>
          <w:color w:val="27272A"/>
          <w:shd w:val="clear" w:color="auto" w:fill="FFFFFF"/>
        </w:rPr>
        <w:t>essential</w:t>
      </w:r>
      <w:r w:rsidR="0001609D" w:rsidRPr="0001609D">
        <w:rPr>
          <w:color w:val="27272A"/>
          <w:shd w:val="clear" w:color="auto" w:fill="FFFFFF"/>
        </w:rPr>
        <w:t xml:space="preserve"> element for network administrator as well as a penetration tester. It allows user to map the network </w:t>
      </w:r>
      <w:r w:rsidR="005B2B28">
        <w:rPr>
          <w:color w:val="27272A"/>
          <w:shd w:val="clear" w:color="auto" w:fill="FFFFFF"/>
        </w:rPr>
        <w:t xml:space="preserve">in order </w:t>
      </w:r>
      <w:r w:rsidR="0001609D" w:rsidRPr="0001609D">
        <w:rPr>
          <w:color w:val="27272A"/>
          <w:shd w:val="clear" w:color="auto" w:fill="FFFFFF"/>
        </w:rPr>
        <w:t>to find devices that are connected to</w:t>
      </w:r>
      <w:r w:rsidR="005B2B28">
        <w:rPr>
          <w:color w:val="27272A"/>
          <w:shd w:val="clear" w:color="auto" w:fill="FFFFFF"/>
        </w:rPr>
        <w:t xml:space="preserve"> </w:t>
      </w:r>
      <w:r w:rsidR="0001609D" w:rsidRPr="0001609D">
        <w:rPr>
          <w:color w:val="27272A"/>
          <w:shd w:val="clear" w:color="auto" w:fill="FFFFFF"/>
        </w:rPr>
        <w:t>same network. The tutorial explains how to build a simple network scanner using Scapy library in Python. The author assumes that the reader already has Scapy installed and provides links to tutorials on how to install Scapy</w:t>
      </w:r>
    </w:p>
    <w:p w14:paraId="72FC8B66" w14:textId="420C501B" w:rsidR="0001609D" w:rsidRPr="0001609D" w:rsidRDefault="003310C1" w:rsidP="004A39DE">
      <w:pPr>
        <w:pStyle w:val="NormalWeb"/>
        <w:spacing w:before="0" w:beforeAutospacing="0" w:after="0" w:afterAutospacing="0" w:line="360" w:lineRule="auto"/>
        <w:jc w:val="both"/>
        <w:rPr>
          <w:color w:val="27272A"/>
        </w:rPr>
      </w:pPr>
      <w:r>
        <w:rPr>
          <w:color w:val="27272A"/>
          <w:shd w:val="clear" w:color="auto" w:fill="FFFFFF"/>
        </w:rPr>
        <w:t xml:space="preserve">[2] </w:t>
      </w:r>
      <w:r w:rsidR="0001609D" w:rsidRPr="0001609D">
        <w:rPr>
          <w:color w:val="27272A"/>
          <w:shd w:val="clear" w:color="auto" w:fill="FFFFFF"/>
        </w:rPr>
        <w:t xml:space="preserve">Another tutorial on network scanning with Scapy explains how Scapy can be used to scan the network using ARP requests and </w:t>
      </w:r>
      <w:r w:rsidR="005B2B28">
        <w:rPr>
          <w:color w:val="27272A"/>
          <w:shd w:val="clear" w:color="auto" w:fill="FFFFFF"/>
        </w:rPr>
        <w:t xml:space="preserve">to </w:t>
      </w:r>
      <w:r w:rsidR="0001609D" w:rsidRPr="0001609D">
        <w:rPr>
          <w:color w:val="27272A"/>
          <w:shd w:val="clear" w:color="auto" w:fill="FFFFFF"/>
        </w:rPr>
        <w:t>create list of IP address to MAC address mappings. The tutorial also explains how to send SYN packets to a range of port numbers, listen for SYN+ACK replies, and determine which ports are open. The tutorial provides a step-by-step guide on how to create a network scanner using Scapy in Python</w:t>
      </w:r>
      <w:r w:rsidR="002F2327">
        <w:rPr>
          <w:color w:val="27272A"/>
          <w:shd w:val="clear" w:color="auto" w:fill="FFFFFF"/>
        </w:rPr>
        <w:t>.</w:t>
      </w:r>
    </w:p>
    <w:p w14:paraId="17BC567C" w14:textId="6D69F05D" w:rsidR="0001609D" w:rsidRPr="00DF45C5" w:rsidRDefault="003310C1" w:rsidP="004A39DE">
      <w:pPr>
        <w:pStyle w:val="NormalWeb"/>
        <w:spacing w:before="0" w:beforeAutospacing="0" w:after="0" w:afterAutospacing="0" w:line="360" w:lineRule="auto"/>
        <w:jc w:val="both"/>
        <w:rPr>
          <w:color w:val="27272A"/>
        </w:rPr>
      </w:pPr>
      <w:r>
        <w:rPr>
          <w:color w:val="27272A"/>
          <w:shd w:val="clear" w:color="auto" w:fill="FFFFFF"/>
        </w:rPr>
        <w:t xml:space="preserve">[3] </w:t>
      </w:r>
      <w:r w:rsidR="0001609D" w:rsidRPr="0001609D">
        <w:rPr>
          <w:color w:val="27272A"/>
          <w:shd w:val="clear" w:color="auto" w:fill="FFFFFF"/>
        </w:rPr>
        <w:t xml:space="preserve">In a blog post on host discovery, the author explains how host discovery is the first step to network reconnaissance. The goal of host discovery is to reduce a large set of IP ranges into a list of active or interesting hosts. The author explains how to use TCP SYN Ping and ICMP </w:t>
      </w:r>
      <w:r w:rsidR="0001609D" w:rsidRPr="0001609D">
        <w:rPr>
          <w:color w:val="27272A"/>
          <w:shd w:val="clear" w:color="auto" w:fill="FFFFFF"/>
        </w:rPr>
        <w:lastRenderedPageBreak/>
        <w:t>Ping to discover hosts on a network. The author also explains how to strike a balance between strict narrowing down and too lenient narrowing down when discovering hosts on a network</w:t>
      </w:r>
      <w:r w:rsidR="002F2327">
        <w:rPr>
          <w:color w:val="27272A"/>
          <w:shd w:val="clear" w:color="auto" w:fill="FFFFFF"/>
        </w:rPr>
        <w:t>.</w:t>
      </w:r>
    </w:p>
    <w:p w14:paraId="2065B0F6" w14:textId="29212F13" w:rsidR="00907798" w:rsidRPr="00907798" w:rsidRDefault="003310C1" w:rsidP="004A39DE">
      <w:pPr>
        <w:pStyle w:val="NormalWeb"/>
        <w:spacing w:before="0" w:beforeAutospacing="0" w:after="0" w:afterAutospacing="0" w:line="360" w:lineRule="auto"/>
        <w:jc w:val="both"/>
        <w:rPr>
          <w:color w:val="27272A"/>
          <w:shd w:val="clear" w:color="auto" w:fill="FFFFFF"/>
        </w:rPr>
      </w:pPr>
      <w:r>
        <w:rPr>
          <w:color w:val="27272A"/>
          <w:shd w:val="clear" w:color="auto" w:fill="FFFFFF"/>
        </w:rPr>
        <w:t xml:space="preserve">[4] </w:t>
      </w:r>
      <w:r w:rsidR="0001609D" w:rsidRPr="0001609D">
        <w:rPr>
          <w:color w:val="27272A"/>
          <w:shd w:val="clear" w:color="auto" w:fill="FFFFFF"/>
        </w:rPr>
        <w:t>In a blog post on creating a simple network scanner using Python and Scapy, the author explains how to create a virtual environment, install Scapy, and create a scan function. The author also provides a step-by-step guide on how to scan a network using Scapy in Python. The author explains how to use the ARP Ping method to discover hosts on a local Ethernet network</w:t>
      </w:r>
      <w:r w:rsidR="00DF45C5">
        <w:rPr>
          <w:color w:val="27272A"/>
          <w:shd w:val="clear" w:color="auto" w:fill="FFFFFF"/>
        </w:rPr>
        <w:t xml:space="preserve">. </w:t>
      </w:r>
    </w:p>
    <w:p w14:paraId="784287E2" w14:textId="59F47379" w:rsidR="00907798" w:rsidRPr="00907798" w:rsidRDefault="00DF45C5" w:rsidP="004A39DE">
      <w:pPr>
        <w:spacing w:line="360" w:lineRule="auto"/>
        <w:jc w:val="both"/>
        <w:textAlignment w:val="center"/>
        <w:rPr>
          <w:rFonts w:ascii="Times New Roman" w:eastAsia="Times New Roman" w:hAnsi="Times New Roman" w:cs="Times New Roman"/>
          <w:color w:val="27272A"/>
          <w:sz w:val="24"/>
          <w:szCs w:val="24"/>
        </w:rPr>
      </w:pPr>
      <w:r w:rsidRPr="00DF45C5">
        <w:rPr>
          <w:rFonts w:ascii="Times New Roman" w:eastAsia="Times New Roman" w:hAnsi="Times New Roman" w:cs="Times New Roman"/>
          <w:color w:val="27272A"/>
          <w:sz w:val="24"/>
          <w:szCs w:val="24"/>
          <w:shd w:val="clear" w:color="auto" w:fill="FFFFFF"/>
        </w:rPr>
        <w:t>[</w:t>
      </w:r>
      <w:r w:rsidR="003310C1">
        <w:rPr>
          <w:rFonts w:ascii="Times New Roman" w:eastAsia="Times New Roman" w:hAnsi="Times New Roman" w:cs="Times New Roman"/>
          <w:color w:val="27272A"/>
          <w:sz w:val="24"/>
          <w:szCs w:val="24"/>
          <w:shd w:val="clear" w:color="auto" w:fill="FFFFFF"/>
        </w:rPr>
        <w:t>5</w:t>
      </w:r>
      <w:r w:rsidRPr="00DF45C5">
        <w:rPr>
          <w:rFonts w:ascii="Times New Roman" w:eastAsia="Times New Roman" w:hAnsi="Times New Roman" w:cs="Times New Roman"/>
          <w:color w:val="27272A"/>
          <w:sz w:val="24"/>
          <w:szCs w:val="24"/>
          <w:shd w:val="clear" w:color="auto" w:fill="FFFFFF"/>
        </w:rPr>
        <w:t xml:space="preserve">] </w:t>
      </w:r>
      <w:r w:rsidR="00907798" w:rsidRPr="00907798">
        <w:rPr>
          <w:rFonts w:ascii="Times New Roman" w:eastAsia="Times New Roman" w:hAnsi="Times New Roman" w:cs="Times New Roman"/>
          <w:color w:val="27272A"/>
          <w:sz w:val="24"/>
          <w:szCs w:val="24"/>
          <w:shd w:val="clear" w:color="auto" w:fill="FFFFFF"/>
        </w:rPr>
        <w:t xml:space="preserve">"Network Scanning with </w:t>
      </w:r>
      <w:r w:rsidR="005C1195">
        <w:rPr>
          <w:rFonts w:ascii="Times New Roman" w:eastAsia="Times New Roman" w:hAnsi="Times New Roman" w:cs="Times New Roman"/>
          <w:color w:val="27272A"/>
          <w:sz w:val="24"/>
          <w:szCs w:val="24"/>
          <w:shd w:val="clear" w:color="auto" w:fill="FFFFFF"/>
        </w:rPr>
        <w:t>s</w:t>
      </w:r>
      <w:r w:rsidR="00907798" w:rsidRPr="00907798">
        <w:rPr>
          <w:rFonts w:ascii="Times New Roman" w:eastAsia="Times New Roman" w:hAnsi="Times New Roman" w:cs="Times New Roman"/>
          <w:color w:val="27272A"/>
          <w:sz w:val="24"/>
          <w:szCs w:val="24"/>
          <w:shd w:val="clear" w:color="auto" w:fill="FFFFFF"/>
        </w:rPr>
        <w:t>capy in</w:t>
      </w:r>
      <w:r w:rsidR="005C1195">
        <w:rPr>
          <w:rFonts w:ascii="Times New Roman" w:eastAsia="Times New Roman" w:hAnsi="Times New Roman" w:cs="Times New Roman"/>
          <w:color w:val="27272A"/>
          <w:sz w:val="24"/>
          <w:szCs w:val="24"/>
          <w:shd w:val="clear" w:color="auto" w:fill="FFFFFF"/>
        </w:rPr>
        <w:t xml:space="preserve"> p</w:t>
      </w:r>
      <w:r w:rsidR="00907798" w:rsidRPr="00907798">
        <w:rPr>
          <w:rFonts w:ascii="Times New Roman" w:eastAsia="Times New Roman" w:hAnsi="Times New Roman" w:cs="Times New Roman"/>
          <w:color w:val="27272A"/>
          <w:sz w:val="24"/>
          <w:szCs w:val="24"/>
          <w:shd w:val="clear" w:color="auto" w:fill="FFFFFF"/>
        </w:rPr>
        <w:t xml:space="preserve">ython" by Zhang </w:t>
      </w:r>
      <w:proofErr w:type="spellStart"/>
      <w:r w:rsidR="005C1195">
        <w:rPr>
          <w:rFonts w:ascii="Times New Roman" w:eastAsia="Times New Roman" w:hAnsi="Times New Roman" w:cs="Times New Roman"/>
          <w:color w:val="27272A"/>
          <w:sz w:val="24"/>
          <w:szCs w:val="24"/>
          <w:shd w:val="clear" w:color="auto" w:fill="FFFFFF"/>
        </w:rPr>
        <w:t>z</w:t>
      </w:r>
      <w:r w:rsidR="00907798" w:rsidRPr="00907798">
        <w:rPr>
          <w:rFonts w:ascii="Times New Roman" w:eastAsia="Times New Roman" w:hAnsi="Times New Roman" w:cs="Times New Roman"/>
          <w:color w:val="27272A"/>
          <w:sz w:val="24"/>
          <w:szCs w:val="24"/>
          <w:shd w:val="clear" w:color="auto" w:fill="FFFFFF"/>
        </w:rPr>
        <w:t>eyu</w:t>
      </w:r>
      <w:proofErr w:type="spellEnd"/>
    </w:p>
    <w:p w14:paraId="322E1031" w14:textId="7917BE05" w:rsidR="00907798" w:rsidRPr="00907798" w:rsidRDefault="00907798" w:rsidP="004A39DE">
      <w:pPr>
        <w:spacing w:line="360" w:lineRule="auto"/>
        <w:jc w:val="both"/>
        <w:textAlignment w:val="center"/>
        <w:rPr>
          <w:rFonts w:ascii="Times New Roman" w:eastAsia="Times New Roman" w:hAnsi="Times New Roman" w:cs="Times New Roman"/>
          <w:color w:val="27272A"/>
          <w:sz w:val="24"/>
          <w:szCs w:val="24"/>
          <w:lang w:val="en-IN"/>
        </w:rPr>
      </w:pPr>
      <w:r w:rsidRPr="00907798">
        <w:rPr>
          <w:rFonts w:ascii="Times New Roman" w:eastAsia="Times New Roman" w:hAnsi="Times New Roman" w:cs="Times New Roman"/>
          <w:color w:val="27272A"/>
          <w:sz w:val="24"/>
          <w:szCs w:val="24"/>
          <w:shd w:val="clear" w:color="auto" w:fill="FFFFFF"/>
          <w:lang w:val="en-IN"/>
        </w:rPr>
        <w:t>This article on DEV Community discusses the process of gathering information about devices in a computer network through network scanning. It provides an overview of protocols used in network communications and the OSI model. The article also explains how to install and use Scapy for network scanning.</w:t>
      </w:r>
      <w:r w:rsidRPr="00907798">
        <w:rPr>
          <w:rFonts w:ascii="Times New Roman" w:eastAsia="Times New Roman" w:hAnsi="Times New Roman" w:cs="Times New Roman"/>
          <w:color w:val="27272A"/>
          <w:sz w:val="24"/>
          <w:szCs w:val="24"/>
          <w:lang w:val="en-IN"/>
        </w:rPr>
        <w:t> </w:t>
      </w:r>
    </w:p>
    <w:p w14:paraId="46857BBA" w14:textId="32A1DB3E" w:rsidR="00907798" w:rsidRPr="00907798" w:rsidRDefault="00DF45C5" w:rsidP="004A39DE">
      <w:pPr>
        <w:spacing w:line="360" w:lineRule="auto"/>
        <w:jc w:val="both"/>
        <w:textAlignment w:val="center"/>
        <w:rPr>
          <w:rFonts w:ascii="Times New Roman" w:eastAsia="Times New Roman" w:hAnsi="Times New Roman" w:cs="Times New Roman"/>
          <w:color w:val="27272A"/>
          <w:sz w:val="24"/>
          <w:szCs w:val="24"/>
          <w:lang w:val="en-IN"/>
        </w:rPr>
      </w:pPr>
      <w:r w:rsidRPr="00DF45C5">
        <w:rPr>
          <w:rFonts w:ascii="Times New Roman" w:eastAsia="Times New Roman" w:hAnsi="Times New Roman" w:cs="Times New Roman"/>
          <w:color w:val="27272A"/>
          <w:sz w:val="24"/>
          <w:szCs w:val="24"/>
          <w:shd w:val="clear" w:color="auto" w:fill="FFFFFF"/>
        </w:rPr>
        <w:t>[</w:t>
      </w:r>
      <w:r w:rsidR="003310C1">
        <w:rPr>
          <w:rFonts w:ascii="Times New Roman" w:eastAsia="Times New Roman" w:hAnsi="Times New Roman" w:cs="Times New Roman"/>
          <w:color w:val="27272A"/>
          <w:sz w:val="24"/>
          <w:szCs w:val="24"/>
          <w:shd w:val="clear" w:color="auto" w:fill="FFFFFF"/>
        </w:rPr>
        <w:t>6</w:t>
      </w:r>
      <w:r w:rsidRPr="00DF45C5">
        <w:rPr>
          <w:rFonts w:ascii="Times New Roman" w:eastAsia="Times New Roman" w:hAnsi="Times New Roman" w:cs="Times New Roman"/>
          <w:color w:val="27272A"/>
          <w:sz w:val="24"/>
          <w:szCs w:val="24"/>
          <w:shd w:val="clear" w:color="auto" w:fill="FFFFFF"/>
        </w:rPr>
        <w:t xml:space="preserve">] </w:t>
      </w:r>
      <w:r w:rsidR="00907798" w:rsidRPr="00907798">
        <w:rPr>
          <w:rFonts w:ascii="Times New Roman" w:eastAsia="Times New Roman" w:hAnsi="Times New Roman" w:cs="Times New Roman"/>
          <w:color w:val="27272A"/>
          <w:sz w:val="24"/>
          <w:szCs w:val="24"/>
          <w:shd w:val="clear" w:color="auto" w:fill="FFFFFF"/>
        </w:rPr>
        <w:t xml:space="preserve">"Simple Network </w:t>
      </w:r>
      <w:r w:rsidR="005C1195">
        <w:rPr>
          <w:rFonts w:ascii="Times New Roman" w:eastAsia="Times New Roman" w:hAnsi="Times New Roman" w:cs="Times New Roman"/>
          <w:color w:val="27272A"/>
          <w:sz w:val="24"/>
          <w:szCs w:val="24"/>
          <w:shd w:val="clear" w:color="auto" w:fill="FFFFFF"/>
        </w:rPr>
        <w:t>s</w:t>
      </w:r>
      <w:r w:rsidR="00907798" w:rsidRPr="00907798">
        <w:rPr>
          <w:rFonts w:ascii="Times New Roman" w:eastAsia="Times New Roman" w:hAnsi="Times New Roman" w:cs="Times New Roman"/>
          <w:color w:val="27272A"/>
          <w:sz w:val="24"/>
          <w:szCs w:val="24"/>
          <w:shd w:val="clear" w:color="auto" w:fill="FFFFFF"/>
        </w:rPr>
        <w:t xml:space="preserve">canner with </w:t>
      </w:r>
      <w:r w:rsidR="005C1195">
        <w:rPr>
          <w:rFonts w:ascii="Times New Roman" w:eastAsia="Times New Roman" w:hAnsi="Times New Roman" w:cs="Times New Roman"/>
          <w:color w:val="27272A"/>
          <w:sz w:val="24"/>
          <w:szCs w:val="24"/>
          <w:shd w:val="clear" w:color="auto" w:fill="FFFFFF"/>
        </w:rPr>
        <w:t>p</w:t>
      </w:r>
      <w:r w:rsidR="00907798" w:rsidRPr="00907798">
        <w:rPr>
          <w:rFonts w:ascii="Times New Roman" w:eastAsia="Times New Roman" w:hAnsi="Times New Roman" w:cs="Times New Roman"/>
          <w:color w:val="27272A"/>
          <w:sz w:val="24"/>
          <w:szCs w:val="24"/>
          <w:shd w:val="clear" w:color="auto" w:fill="FFFFFF"/>
        </w:rPr>
        <w:t xml:space="preserve">ython and </w:t>
      </w:r>
      <w:r w:rsidR="005C1195">
        <w:rPr>
          <w:rFonts w:ascii="Times New Roman" w:eastAsia="Times New Roman" w:hAnsi="Times New Roman" w:cs="Times New Roman"/>
          <w:color w:val="27272A"/>
          <w:sz w:val="24"/>
          <w:szCs w:val="24"/>
          <w:shd w:val="clear" w:color="auto" w:fill="FFFFFF"/>
        </w:rPr>
        <w:t>s</w:t>
      </w:r>
      <w:r w:rsidR="00907798" w:rsidRPr="00907798">
        <w:rPr>
          <w:rFonts w:ascii="Times New Roman" w:eastAsia="Times New Roman" w:hAnsi="Times New Roman" w:cs="Times New Roman"/>
          <w:color w:val="27272A"/>
          <w:sz w:val="24"/>
          <w:szCs w:val="24"/>
          <w:shd w:val="clear" w:color="auto" w:fill="FFFFFF"/>
        </w:rPr>
        <w:t>capy" by Maksym Postument</w:t>
      </w:r>
      <w:r w:rsidR="00907798" w:rsidRPr="00907798">
        <w:rPr>
          <w:rFonts w:ascii="Times New Roman" w:eastAsia="Times New Roman" w:hAnsi="Times New Roman" w:cs="Times New Roman"/>
          <w:color w:val="27272A"/>
          <w:sz w:val="24"/>
          <w:szCs w:val="24"/>
          <w:shd w:val="clear" w:color="auto" w:fill="FFFFFF"/>
          <w:lang w:val="en-IN"/>
        </w:rPr>
        <w:br/>
        <w:t>This Medium post demonstrates how to create a simple network scanner using Python and Scapy. It provides step-by-step instructions on setting up a virtual environment, installing Scapy, and coding the network scanning functionality. The post focuses on using the ARP Ping method for discovering hosts on a local Ethernet network.</w:t>
      </w:r>
      <w:r w:rsidR="00907798" w:rsidRPr="00907798">
        <w:rPr>
          <w:rFonts w:ascii="Times New Roman" w:eastAsia="Times New Roman" w:hAnsi="Times New Roman" w:cs="Times New Roman"/>
          <w:color w:val="27272A"/>
          <w:sz w:val="24"/>
          <w:szCs w:val="24"/>
          <w:lang w:val="en-IN"/>
        </w:rPr>
        <w:t> </w:t>
      </w:r>
    </w:p>
    <w:p w14:paraId="50E8E5E5" w14:textId="705BF1D3" w:rsidR="00907798" w:rsidRPr="00907798" w:rsidRDefault="00DF45C5" w:rsidP="004A39DE">
      <w:pPr>
        <w:spacing w:line="360" w:lineRule="auto"/>
        <w:jc w:val="both"/>
        <w:textAlignment w:val="center"/>
        <w:rPr>
          <w:rFonts w:ascii="Times New Roman" w:eastAsia="Times New Roman" w:hAnsi="Times New Roman" w:cs="Times New Roman"/>
          <w:color w:val="27272A"/>
          <w:sz w:val="24"/>
          <w:szCs w:val="24"/>
          <w:lang w:val="en-IN"/>
        </w:rPr>
      </w:pPr>
      <w:r w:rsidRPr="00DF45C5">
        <w:rPr>
          <w:rFonts w:ascii="Times New Roman" w:eastAsia="Times New Roman" w:hAnsi="Times New Roman" w:cs="Times New Roman"/>
          <w:color w:val="27272A"/>
          <w:sz w:val="24"/>
          <w:szCs w:val="24"/>
          <w:shd w:val="clear" w:color="auto" w:fill="FFFFFF"/>
        </w:rPr>
        <w:t>[</w:t>
      </w:r>
      <w:r w:rsidR="003310C1">
        <w:rPr>
          <w:rFonts w:ascii="Times New Roman" w:eastAsia="Times New Roman" w:hAnsi="Times New Roman" w:cs="Times New Roman"/>
          <w:color w:val="27272A"/>
          <w:sz w:val="24"/>
          <w:szCs w:val="24"/>
          <w:shd w:val="clear" w:color="auto" w:fill="FFFFFF"/>
        </w:rPr>
        <w:t>7</w:t>
      </w:r>
      <w:r w:rsidRPr="00DF45C5">
        <w:rPr>
          <w:rFonts w:ascii="Times New Roman" w:eastAsia="Times New Roman" w:hAnsi="Times New Roman" w:cs="Times New Roman"/>
          <w:color w:val="27272A"/>
          <w:sz w:val="24"/>
          <w:szCs w:val="24"/>
          <w:shd w:val="clear" w:color="auto" w:fill="FFFFFF"/>
        </w:rPr>
        <w:t xml:space="preserve">] </w:t>
      </w:r>
      <w:r w:rsidR="00907798" w:rsidRPr="00907798">
        <w:rPr>
          <w:rFonts w:ascii="Times New Roman" w:eastAsia="Times New Roman" w:hAnsi="Times New Roman" w:cs="Times New Roman"/>
          <w:color w:val="27272A"/>
          <w:sz w:val="24"/>
          <w:szCs w:val="24"/>
          <w:shd w:val="clear" w:color="auto" w:fill="FFFFFF"/>
        </w:rPr>
        <w:t xml:space="preserve">"Network </w:t>
      </w:r>
      <w:r w:rsidR="005C1195">
        <w:rPr>
          <w:rFonts w:ascii="Times New Roman" w:eastAsia="Times New Roman" w:hAnsi="Times New Roman" w:cs="Times New Roman"/>
          <w:color w:val="27272A"/>
          <w:sz w:val="24"/>
          <w:szCs w:val="24"/>
          <w:shd w:val="clear" w:color="auto" w:fill="FFFFFF"/>
        </w:rPr>
        <w:t>s</w:t>
      </w:r>
      <w:r w:rsidR="00907798" w:rsidRPr="00907798">
        <w:rPr>
          <w:rFonts w:ascii="Times New Roman" w:eastAsia="Times New Roman" w:hAnsi="Times New Roman" w:cs="Times New Roman"/>
          <w:color w:val="27272A"/>
          <w:sz w:val="24"/>
          <w:szCs w:val="24"/>
          <w:shd w:val="clear" w:color="auto" w:fill="FFFFFF"/>
        </w:rPr>
        <w:t xml:space="preserve">canning using </w:t>
      </w:r>
      <w:r w:rsidR="005C1195">
        <w:rPr>
          <w:rFonts w:ascii="Times New Roman" w:eastAsia="Times New Roman" w:hAnsi="Times New Roman" w:cs="Times New Roman"/>
          <w:color w:val="27272A"/>
          <w:sz w:val="24"/>
          <w:szCs w:val="24"/>
          <w:shd w:val="clear" w:color="auto" w:fill="FFFFFF"/>
        </w:rPr>
        <w:t>s</w:t>
      </w:r>
      <w:r w:rsidR="00907798" w:rsidRPr="00907798">
        <w:rPr>
          <w:rFonts w:ascii="Times New Roman" w:eastAsia="Times New Roman" w:hAnsi="Times New Roman" w:cs="Times New Roman"/>
          <w:color w:val="27272A"/>
          <w:sz w:val="24"/>
          <w:szCs w:val="24"/>
          <w:shd w:val="clear" w:color="auto" w:fill="FFFFFF"/>
        </w:rPr>
        <w:t xml:space="preserve">capy </w:t>
      </w:r>
      <w:r w:rsidR="005C1195">
        <w:rPr>
          <w:rFonts w:ascii="Times New Roman" w:eastAsia="Times New Roman" w:hAnsi="Times New Roman" w:cs="Times New Roman"/>
          <w:color w:val="27272A"/>
          <w:sz w:val="24"/>
          <w:szCs w:val="24"/>
          <w:shd w:val="clear" w:color="auto" w:fill="FFFFFF"/>
        </w:rPr>
        <w:t>M</w:t>
      </w:r>
      <w:r w:rsidR="00907798" w:rsidRPr="00907798">
        <w:rPr>
          <w:rFonts w:ascii="Times New Roman" w:eastAsia="Times New Roman" w:hAnsi="Times New Roman" w:cs="Times New Roman"/>
          <w:color w:val="27272A"/>
          <w:sz w:val="24"/>
          <w:szCs w:val="24"/>
          <w:shd w:val="clear" w:color="auto" w:fill="FFFFFF"/>
        </w:rPr>
        <w:t>odule - Python"</w:t>
      </w:r>
      <w:r w:rsidR="00907798" w:rsidRPr="00907798">
        <w:rPr>
          <w:rFonts w:ascii="Times New Roman" w:eastAsia="Times New Roman" w:hAnsi="Times New Roman" w:cs="Times New Roman"/>
          <w:color w:val="27272A"/>
          <w:sz w:val="24"/>
          <w:szCs w:val="24"/>
          <w:shd w:val="clear" w:color="auto" w:fill="FFFFFF"/>
          <w:lang w:val="en-IN"/>
        </w:rPr>
        <w:br/>
        <w:t>This article on GeeksforGeeks explains the functionality of Scapy, a library for interacting with packets on the network. It discusses the creation of network tools using Scapy, such as ARP Spoofer, Network Scanner, and packet dumpers. The article also provides installation instructions for the Scapy module.</w:t>
      </w:r>
      <w:r w:rsidR="00907798" w:rsidRPr="00907798">
        <w:rPr>
          <w:rFonts w:ascii="Times New Roman" w:eastAsia="Times New Roman" w:hAnsi="Times New Roman" w:cs="Times New Roman"/>
          <w:color w:val="27272A"/>
          <w:sz w:val="24"/>
          <w:szCs w:val="24"/>
          <w:lang w:val="en-IN"/>
        </w:rPr>
        <w:t> </w:t>
      </w:r>
    </w:p>
    <w:p w14:paraId="11C86D44" w14:textId="1ED94101" w:rsidR="00907798" w:rsidRPr="00907798" w:rsidRDefault="00DF45C5" w:rsidP="004A39DE">
      <w:pPr>
        <w:spacing w:line="360" w:lineRule="auto"/>
        <w:jc w:val="both"/>
        <w:textAlignment w:val="center"/>
        <w:rPr>
          <w:rFonts w:ascii="Times New Roman" w:eastAsia="Times New Roman" w:hAnsi="Times New Roman" w:cs="Times New Roman"/>
          <w:color w:val="27272A"/>
          <w:sz w:val="24"/>
          <w:szCs w:val="24"/>
          <w:lang w:val="en-IN"/>
        </w:rPr>
      </w:pPr>
      <w:r w:rsidRPr="00DF45C5">
        <w:rPr>
          <w:rFonts w:ascii="Times New Roman" w:eastAsia="Times New Roman" w:hAnsi="Times New Roman" w:cs="Times New Roman"/>
          <w:color w:val="27272A"/>
          <w:sz w:val="24"/>
          <w:szCs w:val="24"/>
          <w:shd w:val="clear" w:color="auto" w:fill="FFFFFF"/>
        </w:rPr>
        <w:t>[</w:t>
      </w:r>
      <w:r w:rsidR="003310C1">
        <w:rPr>
          <w:rFonts w:ascii="Times New Roman" w:eastAsia="Times New Roman" w:hAnsi="Times New Roman" w:cs="Times New Roman"/>
          <w:color w:val="27272A"/>
          <w:sz w:val="24"/>
          <w:szCs w:val="24"/>
          <w:shd w:val="clear" w:color="auto" w:fill="FFFFFF"/>
        </w:rPr>
        <w:t>8</w:t>
      </w:r>
      <w:r w:rsidRPr="00DF45C5">
        <w:rPr>
          <w:rFonts w:ascii="Times New Roman" w:eastAsia="Times New Roman" w:hAnsi="Times New Roman" w:cs="Times New Roman"/>
          <w:color w:val="27272A"/>
          <w:sz w:val="24"/>
          <w:szCs w:val="24"/>
          <w:shd w:val="clear" w:color="auto" w:fill="FFFFFF"/>
        </w:rPr>
        <w:t xml:space="preserve">] </w:t>
      </w:r>
      <w:r w:rsidR="00907798" w:rsidRPr="00907798">
        <w:rPr>
          <w:rFonts w:ascii="Times New Roman" w:eastAsia="Times New Roman" w:hAnsi="Times New Roman" w:cs="Times New Roman"/>
          <w:color w:val="27272A"/>
          <w:sz w:val="24"/>
          <w:szCs w:val="24"/>
          <w:shd w:val="clear" w:color="auto" w:fill="FFFFFF"/>
        </w:rPr>
        <w:t>"How</w:t>
      </w:r>
      <w:r w:rsidR="00A0174C">
        <w:rPr>
          <w:rFonts w:ascii="Times New Roman" w:eastAsia="Times New Roman" w:hAnsi="Times New Roman" w:cs="Times New Roman"/>
          <w:color w:val="27272A"/>
          <w:sz w:val="24"/>
          <w:szCs w:val="24"/>
          <w:shd w:val="clear" w:color="auto" w:fill="FFFFFF"/>
        </w:rPr>
        <w:t xml:space="preserve"> </w:t>
      </w:r>
      <w:r w:rsidR="00907798" w:rsidRPr="00907798">
        <w:rPr>
          <w:rFonts w:ascii="Times New Roman" w:eastAsia="Times New Roman" w:hAnsi="Times New Roman" w:cs="Times New Roman"/>
          <w:color w:val="27272A"/>
          <w:sz w:val="24"/>
          <w:szCs w:val="24"/>
          <w:shd w:val="clear" w:color="auto" w:fill="FFFFFF"/>
        </w:rPr>
        <w:t xml:space="preserve">to </w:t>
      </w:r>
      <w:r w:rsidR="00A0174C">
        <w:rPr>
          <w:rFonts w:ascii="Times New Roman" w:eastAsia="Times New Roman" w:hAnsi="Times New Roman" w:cs="Times New Roman"/>
          <w:color w:val="27272A"/>
          <w:sz w:val="24"/>
          <w:szCs w:val="24"/>
          <w:shd w:val="clear" w:color="auto" w:fill="FFFFFF"/>
        </w:rPr>
        <w:t>m</w:t>
      </w:r>
      <w:r w:rsidR="00907798" w:rsidRPr="00907798">
        <w:rPr>
          <w:rFonts w:ascii="Times New Roman" w:eastAsia="Times New Roman" w:hAnsi="Times New Roman" w:cs="Times New Roman"/>
          <w:color w:val="27272A"/>
          <w:sz w:val="24"/>
          <w:szCs w:val="24"/>
          <w:shd w:val="clear" w:color="auto" w:fill="FFFFFF"/>
        </w:rPr>
        <w:t>ake</w:t>
      </w:r>
      <w:r w:rsidR="002F2327">
        <w:rPr>
          <w:rFonts w:ascii="Times New Roman" w:eastAsia="Times New Roman" w:hAnsi="Times New Roman" w:cs="Times New Roman"/>
          <w:color w:val="27272A"/>
          <w:sz w:val="24"/>
          <w:szCs w:val="24"/>
          <w:shd w:val="clear" w:color="auto" w:fill="FFFFFF"/>
        </w:rPr>
        <w:t xml:space="preserve"> a</w:t>
      </w:r>
      <w:r w:rsidR="00907798" w:rsidRPr="00907798">
        <w:rPr>
          <w:rFonts w:ascii="Times New Roman" w:eastAsia="Times New Roman" w:hAnsi="Times New Roman" w:cs="Times New Roman"/>
          <w:color w:val="27272A"/>
          <w:sz w:val="24"/>
          <w:szCs w:val="24"/>
          <w:shd w:val="clear" w:color="auto" w:fill="FFFFFF"/>
        </w:rPr>
        <w:t xml:space="preserve"> </w:t>
      </w:r>
      <w:r w:rsidR="005C1195">
        <w:rPr>
          <w:rFonts w:ascii="Times New Roman" w:eastAsia="Times New Roman" w:hAnsi="Times New Roman" w:cs="Times New Roman"/>
          <w:color w:val="27272A"/>
          <w:sz w:val="24"/>
          <w:szCs w:val="24"/>
          <w:shd w:val="clear" w:color="auto" w:fill="FFFFFF"/>
        </w:rPr>
        <w:t>n</w:t>
      </w:r>
      <w:r w:rsidR="00907798" w:rsidRPr="00907798">
        <w:rPr>
          <w:rFonts w:ascii="Times New Roman" w:eastAsia="Times New Roman" w:hAnsi="Times New Roman" w:cs="Times New Roman"/>
          <w:color w:val="27272A"/>
          <w:sz w:val="24"/>
          <w:szCs w:val="24"/>
          <w:shd w:val="clear" w:color="auto" w:fill="FFFFFF"/>
        </w:rPr>
        <w:t xml:space="preserve">etwork </w:t>
      </w:r>
      <w:r w:rsidR="00A0174C">
        <w:rPr>
          <w:rFonts w:ascii="Times New Roman" w:eastAsia="Times New Roman" w:hAnsi="Times New Roman" w:cs="Times New Roman"/>
          <w:color w:val="27272A"/>
          <w:sz w:val="24"/>
          <w:szCs w:val="24"/>
          <w:shd w:val="clear" w:color="auto" w:fill="FFFFFF"/>
        </w:rPr>
        <w:t>s</w:t>
      </w:r>
      <w:r w:rsidR="00907798" w:rsidRPr="00907798">
        <w:rPr>
          <w:rFonts w:ascii="Times New Roman" w:eastAsia="Times New Roman" w:hAnsi="Times New Roman" w:cs="Times New Roman"/>
          <w:color w:val="27272A"/>
          <w:sz w:val="24"/>
          <w:szCs w:val="24"/>
          <w:shd w:val="clear" w:color="auto" w:fill="FFFFFF"/>
        </w:rPr>
        <w:t xml:space="preserve">canner using </w:t>
      </w:r>
      <w:r w:rsidR="005C1195">
        <w:rPr>
          <w:rFonts w:ascii="Times New Roman" w:eastAsia="Times New Roman" w:hAnsi="Times New Roman" w:cs="Times New Roman"/>
          <w:color w:val="27272A"/>
          <w:sz w:val="24"/>
          <w:szCs w:val="24"/>
          <w:shd w:val="clear" w:color="auto" w:fill="FFFFFF"/>
        </w:rPr>
        <w:t>s</w:t>
      </w:r>
      <w:r w:rsidR="00A0174C" w:rsidRPr="00907798">
        <w:rPr>
          <w:rFonts w:ascii="Times New Roman" w:eastAsia="Times New Roman" w:hAnsi="Times New Roman" w:cs="Times New Roman"/>
          <w:color w:val="27272A"/>
          <w:sz w:val="24"/>
          <w:szCs w:val="24"/>
          <w:shd w:val="clear" w:color="auto" w:fill="FFFFFF"/>
        </w:rPr>
        <w:t>capy</w:t>
      </w:r>
      <w:r w:rsidR="00A0174C">
        <w:rPr>
          <w:rFonts w:ascii="Times New Roman" w:eastAsia="Times New Roman" w:hAnsi="Times New Roman" w:cs="Times New Roman"/>
          <w:color w:val="27272A"/>
          <w:sz w:val="24"/>
          <w:szCs w:val="24"/>
          <w:shd w:val="clear" w:color="auto" w:fill="FFFFFF"/>
        </w:rPr>
        <w:t xml:space="preserve"> (</w:t>
      </w:r>
      <w:r w:rsidR="00907798" w:rsidRPr="00907798">
        <w:rPr>
          <w:rFonts w:ascii="Times New Roman" w:eastAsia="Times New Roman" w:hAnsi="Times New Roman" w:cs="Times New Roman"/>
          <w:color w:val="27272A"/>
          <w:sz w:val="24"/>
          <w:szCs w:val="24"/>
          <w:shd w:val="clear" w:color="auto" w:fill="FFFFFF"/>
        </w:rPr>
        <w:t>Python</w:t>
      </w:r>
      <w:r w:rsidR="00A0174C">
        <w:rPr>
          <w:rFonts w:ascii="Times New Roman" w:eastAsia="Times New Roman" w:hAnsi="Times New Roman" w:cs="Times New Roman"/>
          <w:color w:val="27272A"/>
          <w:sz w:val="24"/>
          <w:szCs w:val="24"/>
          <w:shd w:val="clear" w:color="auto" w:fill="FFFFFF"/>
        </w:rPr>
        <w:t>)</w:t>
      </w:r>
      <w:r w:rsidR="00907798" w:rsidRPr="00907798">
        <w:rPr>
          <w:rFonts w:ascii="Times New Roman" w:eastAsia="Times New Roman" w:hAnsi="Times New Roman" w:cs="Times New Roman"/>
          <w:color w:val="27272A"/>
          <w:sz w:val="24"/>
          <w:szCs w:val="24"/>
          <w:shd w:val="clear" w:color="auto" w:fill="FFFFFF"/>
        </w:rPr>
        <w:t>"</w:t>
      </w:r>
      <w:r w:rsidR="00907798" w:rsidRPr="00907798">
        <w:rPr>
          <w:rFonts w:ascii="Times New Roman" w:eastAsia="Times New Roman" w:hAnsi="Times New Roman" w:cs="Times New Roman"/>
          <w:color w:val="27272A"/>
          <w:sz w:val="24"/>
          <w:szCs w:val="24"/>
          <w:shd w:val="clear" w:color="auto" w:fill="FFFFFF"/>
          <w:lang w:val="en-IN"/>
        </w:rPr>
        <w:br/>
        <w:t>This tutorial demonstrates how to build a simple network scanner using ARP requests and the Scapy library in Python. It explains the importance of network scanning for network administrators and penetration testers. The tutorial provides step-by-step instructions on using Scapy to scan the network and discover connected devices.</w:t>
      </w:r>
    </w:p>
    <w:p w14:paraId="2B576FDB" w14:textId="77777777" w:rsidR="00716A6C" w:rsidRDefault="00716A6C">
      <w:pPr>
        <w:rPr>
          <w:b/>
          <w:sz w:val="32"/>
          <w:szCs w:val="32"/>
        </w:rPr>
      </w:pPr>
      <w:r>
        <w:rPr>
          <w:b/>
          <w:sz w:val="32"/>
          <w:szCs w:val="32"/>
        </w:rPr>
        <w:br w:type="page"/>
      </w:r>
    </w:p>
    <w:p w14:paraId="02B5FE36" w14:textId="4ACCBC0F" w:rsidR="004749E0" w:rsidRPr="00716A6C" w:rsidRDefault="005029AF" w:rsidP="004A39DE">
      <w:pPr>
        <w:jc w:val="both"/>
        <w:rPr>
          <w:b/>
          <w:sz w:val="32"/>
          <w:szCs w:val="32"/>
        </w:rPr>
      </w:pPr>
      <w:r>
        <w:rPr>
          <w:b/>
          <w:sz w:val="32"/>
          <w:szCs w:val="32"/>
        </w:rPr>
        <w:lastRenderedPageBreak/>
        <w:t>Chapter 3</w:t>
      </w:r>
    </w:p>
    <w:p w14:paraId="1AE61BA9" w14:textId="77777777" w:rsidR="004749E0" w:rsidRDefault="005029AF" w:rsidP="004A39DE">
      <w:pPr>
        <w:spacing w:line="480" w:lineRule="auto"/>
        <w:ind w:left="2880" w:firstLine="72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Methodology </w:t>
      </w:r>
    </w:p>
    <w:p w14:paraId="672021AF" w14:textId="687CBC7A" w:rsidR="00BC1634" w:rsidRPr="00BC1634" w:rsidRDefault="00BC1634" w:rsidP="004A39DE">
      <w:pPr>
        <w:pStyle w:val="NormalWeb"/>
        <w:spacing w:line="360" w:lineRule="auto"/>
        <w:jc w:val="both"/>
        <w:rPr>
          <w:color w:val="27272A"/>
          <w:shd w:val="clear" w:color="auto" w:fill="FFFFFF"/>
        </w:rPr>
      </w:pPr>
      <w:r w:rsidRPr="00BC1634">
        <w:rPr>
          <w:color w:val="27272A"/>
          <w:shd w:val="clear" w:color="auto" w:fill="FFFFFF"/>
        </w:rPr>
        <w:t>The main purpose of this pro</w:t>
      </w:r>
      <w:r>
        <w:rPr>
          <w:color w:val="27272A"/>
          <w:shd w:val="clear" w:color="auto" w:fill="FFFFFF"/>
        </w:rPr>
        <w:t>ject</w:t>
      </w:r>
      <w:r w:rsidRPr="00BC1634">
        <w:rPr>
          <w:color w:val="27272A"/>
          <w:shd w:val="clear" w:color="auto" w:fill="FFFFFF"/>
        </w:rPr>
        <w:t xml:space="preserve"> is to build a system automatic port scanning process to scan the network ports of the target information system about target hosts, listening ports, and services running through ports. There are too many network scans</w:t>
      </w:r>
      <w:r>
        <w:rPr>
          <w:color w:val="27272A"/>
          <w:shd w:val="clear" w:color="auto" w:fill="FFFFFF"/>
        </w:rPr>
        <w:t>,</w:t>
      </w:r>
      <w:r w:rsidRPr="00BC1634">
        <w:rPr>
          <w:color w:val="27272A"/>
          <w:shd w:val="clear" w:color="auto" w:fill="FFFFFF"/>
        </w:rPr>
        <w:t xml:space="preserve"> network development</w:t>
      </w:r>
      <w:r w:rsidR="005C3D94">
        <w:rPr>
          <w:color w:val="27272A"/>
          <w:shd w:val="clear" w:color="auto" w:fill="FFFFFF"/>
        </w:rPr>
        <w:t xml:space="preserve"> tools,</w:t>
      </w:r>
      <w:r w:rsidRPr="00BC1634">
        <w:rPr>
          <w:color w:val="27272A"/>
          <w:shd w:val="clear" w:color="auto" w:fill="FFFFFF"/>
        </w:rPr>
        <w:t xml:space="preserve"> and </w:t>
      </w:r>
      <w:r w:rsidR="005C1195">
        <w:rPr>
          <w:color w:val="27272A"/>
          <w:shd w:val="clear" w:color="auto" w:fill="FFFFFF"/>
        </w:rPr>
        <w:t>R</w:t>
      </w:r>
      <w:r w:rsidRPr="00BC1634">
        <w:rPr>
          <w:color w:val="27272A"/>
          <w:shd w:val="clear" w:color="auto" w:fill="FFFFFF"/>
        </w:rPr>
        <w:t xml:space="preserve">emediation </w:t>
      </w:r>
      <w:r w:rsidR="005C1195">
        <w:rPr>
          <w:color w:val="27272A"/>
          <w:shd w:val="clear" w:color="auto" w:fill="FFFFFF"/>
        </w:rPr>
        <w:t>T</w:t>
      </w:r>
      <w:r w:rsidRPr="00BC1634">
        <w:rPr>
          <w:color w:val="27272A"/>
          <w:shd w:val="clear" w:color="auto" w:fill="FFFFFF"/>
        </w:rPr>
        <w:t>ools. these communication tools that are publicly disclosed could</w:t>
      </w:r>
      <w:r w:rsidR="005C3D94">
        <w:rPr>
          <w:color w:val="27272A"/>
          <w:shd w:val="clear" w:color="auto" w:fill="FFFFFF"/>
        </w:rPr>
        <w:t xml:space="preserve"> be</w:t>
      </w:r>
      <w:r w:rsidRPr="00BC1634">
        <w:rPr>
          <w:color w:val="27272A"/>
          <w:shd w:val="clear" w:color="auto" w:fill="FFFFFF"/>
        </w:rPr>
        <w:t xml:space="preserve"> used by purposeful criminals and attackers for a vicious reason. One of the tools is analy</w:t>
      </w:r>
      <w:r w:rsidR="005C3D94">
        <w:rPr>
          <w:color w:val="27272A"/>
          <w:shd w:val="clear" w:color="auto" w:fill="FFFFFF"/>
        </w:rPr>
        <w:t>s</w:t>
      </w:r>
      <w:r w:rsidRPr="00BC1634">
        <w:rPr>
          <w:color w:val="27272A"/>
          <w:shd w:val="clear" w:color="auto" w:fill="FFFFFF"/>
        </w:rPr>
        <w:t xml:space="preserve">ed in my system is the Nmap tool. As a result of scanning the host, point to the open ports again </w:t>
      </w:r>
      <w:proofErr w:type="spellStart"/>
      <w:r w:rsidR="005C3D94">
        <w:rPr>
          <w:color w:val="27272A"/>
          <w:shd w:val="clear" w:color="auto" w:fill="FFFFFF"/>
        </w:rPr>
        <w:t>fo</w:t>
      </w:r>
      <w:proofErr w:type="spellEnd"/>
      <w:r w:rsidR="005C3D94">
        <w:rPr>
          <w:color w:val="27272A"/>
          <w:shd w:val="clear" w:color="auto" w:fill="FFFFFF"/>
        </w:rPr>
        <w:t xml:space="preserve"> </w:t>
      </w:r>
      <w:r w:rsidRPr="00BC1634">
        <w:rPr>
          <w:color w:val="27272A"/>
          <w:shd w:val="clear" w:color="auto" w:fill="FFFFFF"/>
        </w:rPr>
        <w:t>services and related IP.</w:t>
      </w:r>
    </w:p>
    <w:p w14:paraId="56B91F8C" w14:textId="47460AB6" w:rsidR="00BC1634" w:rsidRPr="00BC1634" w:rsidRDefault="00BC1634" w:rsidP="004A39DE">
      <w:pPr>
        <w:pStyle w:val="NormalWeb"/>
        <w:spacing w:line="360" w:lineRule="auto"/>
        <w:jc w:val="both"/>
        <w:rPr>
          <w:color w:val="27272A"/>
          <w:shd w:val="clear" w:color="auto" w:fill="FFFFFF"/>
        </w:rPr>
      </w:pPr>
      <w:r w:rsidRPr="00BC1634">
        <w:rPr>
          <w:color w:val="27272A"/>
          <w:shd w:val="clear" w:color="auto" w:fill="FFFFFF"/>
        </w:rPr>
        <w:t xml:space="preserve">A high-speed port scanner, ZMap, was used to perform extensive Internet scanning </w:t>
      </w:r>
      <w:r w:rsidR="005C3D94">
        <w:rPr>
          <w:color w:val="27272A"/>
          <w:shd w:val="clear" w:color="auto" w:fill="FFFFFF"/>
        </w:rPr>
        <w:t xml:space="preserve">on </w:t>
      </w:r>
      <w:r w:rsidRPr="00BC1634">
        <w:rPr>
          <w:color w:val="27272A"/>
          <w:shd w:val="clear" w:color="auto" w:fill="FFFFFF"/>
        </w:rPr>
        <w:t>Port 80 in an attempt to determine the size of the Web. The size of the Web was estimated from the number of web servers detected during high</w:t>
      </w:r>
      <w:r w:rsidR="005C3D94">
        <w:rPr>
          <w:color w:val="27272A"/>
          <w:shd w:val="clear" w:color="auto" w:fill="FFFFFF"/>
        </w:rPr>
        <w:t>-</w:t>
      </w:r>
      <w:r w:rsidRPr="00BC1634">
        <w:rPr>
          <w:color w:val="27272A"/>
          <w:shd w:val="clear" w:color="auto" w:fill="FFFFFF"/>
        </w:rPr>
        <w:t xml:space="preserve">speed IPv4 scanning addresses. The focus of the study was to determine whether the census was accurate in </w:t>
      </w:r>
      <w:proofErr w:type="gramStart"/>
      <w:r w:rsidRPr="00BC1634">
        <w:rPr>
          <w:color w:val="27272A"/>
          <w:shd w:val="clear" w:color="auto" w:fill="FFFFFF"/>
        </w:rPr>
        <w:t>a</w:t>
      </w:r>
      <w:proofErr w:type="gramEnd"/>
      <w:r w:rsidRPr="00BC1634">
        <w:rPr>
          <w:color w:val="27272A"/>
          <w:shd w:val="clear" w:color="auto" w:fill="FFFFFF"/>
        </w:rPr>
        <w:t xml:space="preserve"> enough time using ZMap. Metrics to determine the success of this research ha</w:t>
      </w:r>
      <w:r w:rsidR="005C3D94">
        <w:rPr>
          <w:color w:val="27272A"/>
          <w:shd w:val="clear" w:color="auto" w:fill="FFFFFF"/>
        </w:rPr>
        <w:t>ve</w:t>
      </w:r>
      <w:r w:rsidRPr="00BC1634">
        <w:rPr>
          <w:color w:val="27272A"/>
          <w:shd w:val="clear" w:color="auto" w:fill="FFFFFF"/>
        </w:rPr>
        <w:t xml:space="preserve"> been a reduction in the time required to perform extensive internet scanning, in comparison historical experiments, and comparisons between scanning data collected in this study by data collected by Rapid7 Labs to check the accuracy of ZMap scanning.</w:t>
      </w:r>
    </w:p>
    <w:p w14:paraId="528BB129" w14:textId="17E3EBFA" w:rsidR="00BC1634" w:rsidRPr="00BC1634" w:rsidRDefault="00BC1634" w:rsidP="004A39DE">
      <w:pPr>
        <w:pStyle w:val="NormalWeb"/>
        <w:spacing w:before="0" w:beforeAutospacing="0" w:after="0" w:afterAutospacing="0" w:line="360" w:lineRule="auto"/>
        <w:jc w:val="both"/>
        <w:rPr>
          <w:color w:val="27272A"/>
          <w:shd w:val="clear" w:color="auto" w:fill="FFFFFF"/>
        </w:rPr>
      </w:pPr>
      <w:r w:rsidRPr="00BC1634">
        <w:rPr>
          <w:color w:val="27272A"/>
          <w:shd w:val="clear" w:color="auto" w:fill="FFFFFF"/>
        </w:rPr>
        <w:t>This report introduces our effort and identifies possible uses of the embedded Linux platform for access (Port Scan). The method used was to develop software that enables port scanning using</w:t>
      </w:r>
      <w:r w:rsidR="001F2F81">
        <w:rPr>
          <w:color w:val="27272A"/>
          <w:shd w:val="clear" w:color="auto" w:fill="FFFFFF"/>
        </w:rPr>
        <w:t xml:space="preserve"> the</w:t>
      </w:r>
      <w:r w:rsidRPr="00BC1634">
        <w:rPr>
          <w:color w:val="27272A"/>
          <w:shd w:val="clear" w:color="auto" w:fill="FFFFFF"/>
        </w:rPr>
        <w:t xml:space="preserve"> slow opening method and udp. The software is then used on Linux based Single Board Computer (SBC) using the TS-Linux 2.4.23 kernel developed by Technology System (TS). It is interesting enough to find that despite the limitations of processing power, the performance of the system in embedded space is similar to other port scanners running on a PC that works much better. The findings show that the low-cost Linux embedded platform is suitable for secure network use and is sold at low cost with the added portable benefit.</w:t>
      </w:r>
    </w:p>
    <w:p w14:paraId="5D3DD824" w14:textId="6037E002" w:rsidR="00BC1634" w:rsidRDefault="00BC1634" w:rsidP="004A39DE">
      <w:pPr>
        <w:pStyle w:val="NormalWeb"/>
        <w:spacing w:before="0" w:beforeAutospacing="0" w:after="0" w:afterAutospacing="0" w:line="360" w:lineRule="auto"/>
        <w:jc w:val="both"/>
        <w:rPr>
          <w:color w:val="27272A"/>
          <w:shd w:val="clear" w:color="auto" w:fill="FFFFFF"/>
        </w:rPr>
      </w:pPr>
      <w:r w:rsidRPr="00BC1634">
        <w:rPr>
          <w:color w:val="27272A"/>
          <w:shd w:val="clear" w:color="auto" w:fill="FFFFFF"/>
        </w:rPr>
        <w:t>Today The Online Harm Detection System is a growing technology in network security</w:t>
      </w:r>
      <w:r w:rsidR="00A13658">
        <w:rPr>
          <w:color w:val="27272A"/>
          <w:shd w:val="clear" w:color="auto" w:fill="FFFFFF"/>
        </w:rPr>
        <w:t xml:space="preserve">, </w:t>
      </w:r>
      <w:r w:rsidRPr="00BC1634">
        <w:rPr>
          <w:color w:val="27272A"/>
          <w:shd w:val="clear" w:color="auto" w:fill="FFFFFF"/>
        </w:rPr>
        <w:t>and especially researchers have focused on this field, some of them using a legal signature or process and some strategies that are uniquely based to improve network security. In this paper</w:t>
      </w:r>
      <w:r w:rsidR="00A13658">
        <w:rPr>
          <w:color w:val="27272A"/>
          <w:shd w:val="clear" w:color="auto" w:fill="FFFFFF"/>
        </w:rPr>
        <w:t>,</w:t>
      </w:r>
      <w:r w:rsidRPr="00BC1634">
        <w:rPr>
          <w:color w:val="27272A"/>
          <w:shd w:val="clear" w:color="auto" w:fill="FFFFFF"/>
        </w:rPr>
        <w:t xml:space="preserve"> we propose a Legal Entity Acquisition Principle for which we have developed the </w:t>
      </w:r>
      <w:proofErr w:type="gramStart"/>
      <w:r w:rsidRPr="00BC1634">
        <w:rPr>
          <w:color w:val="27272A"/>
          <w:shd w:val="clear" w:color="auto" w:fill="FFFFFF"/>
        </w:rPr>
        <w:t>New</w:t>
      </w:r>
      <w:proofErr w:type="gramEnd"/>
      <w:r w:rsidRPr="00BC1634">
        <w:rPr>
          <w:color w:val="27272A"/>
          <w:shd w:val="clear" w:color="auto" w:fill="FFFFFF"/>
        </w:rPr>
        <w:t xml:space="preserve"> port Scan Detection Act (EPSDR). These rules will be used to detect port scan naive attacks on a real-time network using the Snort and Basic Analysis Security Engine (BASE).</w:t>
      </w:r>
    </w:p>
    <w:p w14:paraId="34C25FA5" w14:textId="2BCE88D5" w:rsidR="00BC1634" w:rsidRDefault="00BB5BF9" w:rsidP="004A39DE">
      <w:pPr>
        <w:pStyle w:val="NormalWeb"/>
        <w:spacing w:before="0" w:beforeAutospacing="0" w:after="0" w:afterAutospacing="0" w:line="360" w:lineRule="auto"/>
        <w:jc w:val="both"/>
        <w:rPr>
          <w:color w:val="27272A"/>
          <w:shd w:val="clear" w:color="auto" w:fill="FFFFFF"/>
        </w:rPr>
      </w:pPr>
      <w:r w:rsidRPr="00BB5BF9">
        <w:rPr>
          <w:color w:val="27272A"/>
          <w:shd w:val="clear" w:color="auto" w:fill="FFFFFF"/>
        </w:rPr>
        <w:lastRenderedPageBreak/>
        <w:t>The methodology</w:t>
      </w:r>
      <w:r w:rsidR="00AF1501">
        <w:rPr>
          <w:color w:val="27272A"/>
          <w:shd w:val="clear" w:color="auto" w:fill="FFFFFF"/>
        </w:rPr>
        <w:t xml:space="preserve"> </w:t>
      </w:r>
      <w:r w:rsidR="005D065D">
        <w:rPr>
          <w:color w:val="27272A"/>
          <w:shd w:val="clear" w:color="auto" w:fill="FFFFFF"/>
        </w:rPr>
        <w:t>consists of</w:t>
      </w:r>
      <w:r w:rsidRPr="00BB5BF9">
        <w:rPr>
          <w:color w:val="27272A"/>
          <w:shd w:val="clear" w:color="auto" w:fill="FFFFFF"/>
        </w:rPr>
        <w:t xml:space="preserve"> the following steps:</w:t>
      </w:r>
    </w:p>
    <w:p w14:paraId="046F2056" w14:textId="4988998C" w:rsidR="00403C58" w:rsidRPr="00A13658" w:rsidRDefault="00403C58" w:rsidP="004A39DE">
      <w:pPr>
        <w:pStyle w:val="NormalWeb"/>
        <w:numPr>
          <w:ilvl w:val="0"/>
          <w:numId w:val="12"/>
        </w:numPr>
        <w:spacing w:before="0" w:beforeAutospacing="0" w:after="0" w:afterAutospacing="0" w:line="360" w:lineRule="auto"/>
        <w:jc w:val="both"/>
        <w:rPr>
          <w:color w:val="27272A"/>
        </w:rPr>
      </w:pPr>
      <w:r w:rsidRPr="00A13658">
        <w:rPr>
          <w:color w:val="040F21"/>
          <w:shd w:val="clear" w:color="auto" w:fill="FFFFFF"/>
        </w:rPr>
        <w:t>Install Scapy and other vital modules: The first step is to install the Scapy module and different required modules</w:t>
      </w:r>
      <w:r w:rsidR="00A13658" w:rsidRPr="00A13658">
        <w:rPr>
          <w:color w:val="040F21"/>
          <w:shd w:val="clear" w:color="auto" w:fill="FFFFFF"/>
        </w:rPr>
        <w:t>,</w:t>
      </w:r>
      <w:r w:rsidRPr="00A13658">
        <w:rPr>
          <w:color w:val="040F21"/>
          <w:shd w:val="clear" w:color="auto" w:fill="FFFFFF"/>
        </w:rPr>
        <w:t xml:space="preserve"> such as nmap. Scapy is </w:t>
      </w:r>
      <w:proofErr w:type="spellStart"/>
      <w:proofErr w:type="gramStart"/>
      <w:r w:rsidRPr="00A13658">
        <w:rPr>
          <w:color w:val="040F21"/>
          <w:shd w:val="clear" w:color="auto" w:fill="FFFFFF"/>
        </w:rPr>
        <w:t>a</w:t>
      </w:r>
      <w:proofErr w:type="spellEnd"/>
      <w:proofErr w:type="gramEnd"/>
      <w:r w:rsidRPr="00A13658">
        <w:rPr>
          <w:color w:val="040F21"/>
          <w:shd w:val="clear" w:color="auto" w:fill="FFFFFF"/>
        </w:rPr>
        <w:t xml:space="preserve"> effective packet switching device that permits us to create, send, receive network packets</w:t>
      </w:r>
      <w:r w:rsidR="00442D31">
        <w:rPr>
          <w:color w:val="040F21"/>
          <w:shd w:val="clear" w:color="auto" w:fill="FFFFFF"/>
        </w:rPr>
        <w:t>.</w:t>
      </w:r>
    </w:p>
    <w:p w14:paraId="7FBF21D1" w14:textId="03E469BC" w:rsidR="00BC1634" w:rsidRPr="00BC1634" w:rsidRDefault="00BB5BF9" w:rsidP="004A39DE">
      <w:pPr>
        <w:pStyle w:val="NormalWeb"/>
        <w:numPr>
          <w:ilvl w:val="0"/>
          <w:numId w:val="12"/>
        </w:numPr>
        <w:spacing w:before="0" w:beforeAutospacing="0" w:after="0" w:afterAutospacing="0" w:line="360" w:lineRule="auto"/>
        <w:jc w:val="both"/>
        <w:rPr>
          <w:color w:val="27272A"/>
        </w:rPr>
      </w:pPr>
      <w:r w:rsidRPr="00BC1634">
        <w:rPr>
          <w:color w:val="27272A"/>
          <w:shd w:val="clear" w:color="auto" w:fill="FFFFFF"/>
        </w:rPr>
        <w:t>Find</w:t>
      </w:r>
      <w:r w:rsidR="0053626E">
        <w:rPr>
          <w:color w:val="27272A"/>
          <w:shd w:val="clear" w:color="auto" w:fill="FFFFFF"/>
        </w:rPr>
        <w:t xml:space="preserve"> </w:t>
      </w:r>
      <w:r w:rsidRPr="00BC1634">
        <w:rPr>
          <w:color w:val="27272A"/>
          <w:shd w:val="clear" w:color="auto" w:fill="FFFFFF"/>
        </w:rPr>
        <w:t xml:space="preserve">the IP address of the host: The next step is to </w:t>
      </w:r>
      <w:r w:rsidR="00403C58">
        <w:rPr>
          <w:color w:val="27272A"/>
          <w:shd w:val="clear" w:color="auto" w:fill="FFFFFF"/>
        </w:rPr>
        <w:t xml:space="preserve">locate </w:t>
      </w:r>
      <w:r w:rsidRPr="00BC1634">
        <w:rPr>
          <w:color w:val="27272A"/>
          <w:shd w:val="clear" w:color="auto" w:fill="FFFFFF"/>
        </w:rPr>
        <w:t xml:space="preserve">the IP address of the host. This can be done </w:t>
      </w:r>
      <w:r w:rsidR="00B128BB">
        <w:rPr>
          <w:color w:val="27272A"/>
          <w:shd w:val="clear" w:color="auto" w:fill="FFFFFF"/>
        </w:rPr>
        <w:t>with</w:t>
      </w:r>
      <w:r w:rsidRPr="00BC1634">
        <w:rPr>
          <w:color w:val="27272A"/>
          <w:shd w:val="clear" w:color="auto" w:fill="FFFFFF"/>
        </w:rPr>
        <w:t xml:space="preserve"> the socket module in Python. </w:t>
      </w:r>
      <w:r w:rsidR="00B128BB">
        <w:rPr>
          <w:color w:val="27272A"/>
          <w:shd w:val="clear" w:color="auto" w:fill="FFFFFF"/>
        </w:rPr>
        <w:t>t</w:t>
      </w:r>
      <w:r w:rsidRPr="00BC1634">
        <w:rPr>
          <w:color w:val="27272A"/>
          <w:shd w:val="clear" w:color="auto" w:fill="FFFFFF"/>
        </w:rPr>
        <w:t>he IP address will be used to determine the network prefix.</w:t>
      </w:r>
    </w:p>
    <w:p w14:paraId="74B04E33" w14:textId="0905752A" w:rsidR="00BC1634" w:rsidRPr="00BC1634" w:rsidRDefault="00BB5BF9" w:rsidP="004A39DE">
      <w:pPr>
        <w:pStyle w:val="NormalWeb"/>
        <w:numPr>
          <w:ilvl w:val="0"/>
          <w:numId w:val="12"/>
        </w:numPr>
        <w:spacing w:before="0" w:beforeAutospacing="0" w:after="0" w:afterAutospacing="0" w:line="360" w:lineRule="auto"/>
        <w:jc w:val="both"/>
        <w:rPr>
          <w:color w:val="27272A"/>
        </w:rPr>
      </w:pPr>
      <w:r w:rsidRPr="00BC1634">
        <w:rPr>
          <w:color w:val="27272A"/>
          <w:shd w:val="clear" w:color="auto" w:fill="FFFFFF"/>
        </w:rPr>
        <w:t xml:space="preserve">Host discovery: </w:t>
      </w:r>
      <w:r w:rsidR="00B128BB" w:rsidRPr="00B128BB">
        <w:rPr>
          <w:color w:val="27272A"/>
          <w:shd w:val="clear" w:color="auto" w:fill="FFFFFF"/>
        </w:rPr>
        <w:t>The next step is to use Scapy to discover all the hosts on the network. This involves sending ARP requests to all IP addresses in the user-provided network range. The Ether and ARP layers in Scapy will be used to send ARP requests.</w:t>
      </w:r>
    </w:p>
    <w:p w14:paraId="37F65CC1" w14:textId="18775A7E" w:rsidR="00BC1634" w:rsidRPr="00BC1634" w:rsidRDefault="00BB5BF9" w:rsidP="004A39DE">
      <w:pPr>
        <w:pStyle w:val="NormalWeb"/>
        <w:numPr>
          <w:ilvl w:val="0"/>
          <w:numId w:val="12"/>
        </w:numPr>
        <w:spacing w:before="0" w:beforeAutospacing="0" w:after="0" w:afterAutospacing="0" w:line="360" w:lineRule="auto"/>
        <w:jc w:val="both"/>
        <w:rPr>
          <w:color w:val="27272A"/>
        </w:rPr>
      </w:pPr>
      <w:r w:rsidRPr="00BC1634">
        <w:rPr>
          <w:color w:val="27272A"/>
          <w:shd w:val="clear" w:color="auto" w:fill="FFFFFF"/>
        </w:rPr>
        <w:t>TCP scanning: Once all the active hosts have been</w:t>
      </w:r>
      <w:r w:rsidR="00B128BB">
        <w:rPr>
          <w:color w:val="27272A"/>
          <w:shd w:val="clear" w:color="auto" w:fill="FFFFFF"/>
        </w:rPr>
        <w:t xml:space="preserve"> identified</w:t>
      </w:r>
      <w:r w:rsidRPr="00BC1634">
        <w:rPr>
          <w:color w:val="27272A"/>
          <w:shd w:val="clear" w:color="auto" w:fill="FFFFFF"/>
        </w:rPr>
        <w:t xml:space="preserve">, the next step is to scan for open ports using TCP scanning. This </w:t>
      </w:r>
      <w:r w:rsidR="00B128BB">
        <w:rPr>
          <w:color w:val="27272A"/>
          <w:shd w:val="clear" w:color="auto" w:fill="FFFFFF"/>
        </w:rPr>
        <w:t>require</w:t>
      </w:r>
      <w:r w:rsidR="00442D31">
        <w:rPr>
          <w:color w:val="27272A"/>
          <w:shd w:val="clear" w:color="auto" w:fill="FFFFFF"/>
        </w:rPr>
        <w:t>s</w:t>
      </w:r>
      <w:r w:rsidR="00B128BB">
        <w:rPr>
          <w:color w:val="27272A"/>
          <w:shd w:val="clear" w:color="auto" w:fill="FFFFFF"/>
        </w:rPr>
        <w:t xml:space="preserve"> </w:t>
      </w:r>
      <w:r w:rsidRPr="00BC1634">
        <w:rPr>
          <w:color w:val="27272A"/>
          <w:shd w:val="clear" w:color="auto" w:fill="FFFFFF"/>
        </w:rPr>
        <w:t xml:space="preserve">sending TCP packets to all the ports on the active hosts. a response </w:t>
      </w:r>
      <w:r w:rsidR="00B128BB">
        <w:rPr>
          <w:color w:val="27272A"/>
          <w:shd w:val="clear" w:color="auto" w:fill="FFFFFF"/>
        </w:rPr>
        <w:t>indicates</w:t>
      </w:r>
      <w:r w:rsidRPr="00BC1634">
        <w:rPr>
          <w:color w:val="27272A"/>
          <w:shd w:val="clear" w:color="auto" w:fill="FFFFFF"/>
        </w:rPr>
        <w:t xml:space="preserve"> that the port is open.</w:t>
      </w:r>
    </w:p>
    <w:p w14:paraId="503B19D4" w14:textId="1E56B99D" w:rsidR="00BC1634" w:rsidRPr="00BC1634" w:rsidRDefault="00BB5BF9" w:rsidP="004A39DE">
      <w:pPr>
        <w:pStyle w:val="NormalWeb"/>
        <w:numPr>
          <w:ilvl w:val="0"/>
          <w:numId w:val="12"/>
        </w:numPr>
        <w:spacing w:before="0" w:beforeAutospacing="0" w:after="0" w:afterAutospacing="0" w:line="360" w:lineRule="auto"/>
        <w:jc w:val="both"/>
        <w:rPr>
          <w:color w:val="27272A"/>
        </w:rPr>
      </w:pPr>
      <w:r w:rsidRPr="00BC1634">
        <w:rPr>
          <w:color w:val="27272A"/>
          <w:shd w:val="clear" w:color="auto" w:fill="FFFFFF"/>
        </w:rPr>
        <w:t xml:space="preserve">Operating system </w:t>
      </w:r>
      <w:r w:rsidR="00B128BB">
        <w:rPr>
          <w:color w:val="27272A"/>
          <w:shd w:val="clear" w:color="auto" w:fill="FFFFFF"/>
        </w:rPr>
        <w:t>D</w:t>
      </w:r>
      <w:r w:rsidRPr="00BC1634">
        <w:rPr>
          <w:color w:val="27272A"/>
          <w:shd w:val="clear" w:color="auto" w:fill="FFFFFF"/>
        </w:rPr>
        <w:t xml:space="preserve">etection: </w:t>
      </w:r>
      <w:r w:rsidR="00B128BB" w:rsidRPr="00B128BB">
        <w:rPr>
          <w:color w:val="27272A"/>
          <w:shd w:val="clear" w:color="auto" w:fill="FFFFFF"/>
        </w:rPr>
        <w:t>The final step is to use nmap to detect the operating system of the active host. This involves sending probes to active hosts and analy</w:t>
      </w:r>
      <w:r w:rsidR="00442D31">
        <w:rPr>
          <w:color w:val="27272A"/>
          <w:shd w:val="clear" w:color="auto" w:fill="FFFFFF"/>
        </w:rPr>
        <w:t>s</w:t>
      </w:r>
      <w:r w:rsidR="00B128BB" w:rsidRPr="00B128BB">
        <w:rPr>
          <w:color w:val="27272A"/>
          <w:shd w:val="clear" w:color="auto" w:fill="FFFFFF"/>
        </w:rPr>
        <w:t>ing the responses to determine the activity pattern.</w:t>
      </w:r>
    </w:p>
    <w:p w14:paraId="79CE306C" w14:textId="2FC2AD1A" w:rsidR="00BC1634" w:rsidRPr="00BC1634" w:rsidRDefault="00BB5BF9" w:rsidP="004A39DE">
      <w:pPr>
        <w:pStyle w:val="NormalWeb"/>
        <w:numPr>
          <w:ilvl w:val="0"/>
          <w:numId w:val="12"/>
        </w:numPr>
        <w:spacing w:before="0" w:beforeAutospacing="0" w:after="0" w:afterAutospacing="0" w:line="360" w:lineRule="auto"/>
        <w:jc w:val="both"/>
        <w:rPr>
          <w:color w:val="27272A"/>
        </w:rPr>
      </w:pPr>
      <w:r w:rsidRPr="00BC1634">
        <w:rPr>
          <w:color w:val="27272A"/>
          <w:shd w:val="clear" w:color="auto" w:fill="FFFFFF"/>
        </w:rPr>
        <w:t>Identification of potential sources of online harm: Based on the network scan</w:t>
      </w:r>
      <w:r w:rsidR="00B128BB">
        <w:rPr>
          <w:color w:val="27272A"/>
          <w:shd w:val="clear" w:color="auto" w:fill="FFFFFF"/>
        </w:rPr>
        <w:t xml:space="preserve"> result</w:t>
      </w:r>
      <w:r w:rsidRPr="00BC1634">
        <w:rPr>
          <w:color w:val="27272A"/>
          <w:shd w:val="clear" w:color="auto" w:fill="FFFFFF"/>
        </w:rPr>
        <w:t>, potential sources of online harm will be identified. Thi</w:t>
      </w:r>
      <w:r w:rsidR="00B128BB">
        <w:rPr>
          <w:color w:val="27272A"/>
          <w:shd w:val="clear" w:color="auto" w:fill="FFFFFF"/>
        </w:rPr>
        <w:t>s</w:t>
      </w:r>
      <w:r w:rsidRPr="00BC1634">
        <w:rPr>
          <w:color w:val="27272A"/>
          <w:shd w:val="clear" w:color="auto" w:fill="FFFFFF"/>
        </w:rPr>
        <w:t xml:space="preserve"> involve</w:t>
      </w:r>
      <w:r w:rsidR="00B128BB">
        <w:rPr>
          <w:color w:val="27272A"/>
          <w:shd w:val="clear" w:color="auto" w:fill="FFFFFF"/>
        </w:rPr>
        <w:t>s</w:t>
      </w:r>
      <w:r w:rsidRPr="00BC1634">
        <w:rPr>
          <w:color w:val="27272A"/>
          <w:shd w:val="clear" w:color="auto" w:fill="FFFFFF"/>
        </w:rPr>
        <w:t xml:space="preserve"> analy</w:t>
      </w:r>
      <w:r w:rsidR="0008308A">
        <w:rPr>
          <w:color w:val="27272A"/>
          <w:shd w:val="clear" w:color="auto" w:fill="FFFFFF"/>
        </w:rPr>
        <w:t>s</w:t>
      </w:r>
      <w:r w:rsidRPr="00BC1634">
        <w:rPr>
          <w:color w:val="27272A"/>
          <w:shd w:val="clear" w:color="auto" w:fill="FFFFFF"/>
        </w:rPr>
        <w:t xml:space="preserve">ing open ports and operating systems </w:t>
      </w:r>
      <w:r w:rsidR="00B128BB">
        <w:rPr>
          <w:color w:val="27272A"/>
          <w:shd w:val="clear" w:color="auto" w:fill="FFFFFF"/>
        </w:rPr>
        <w:t>in</w:t>
      </w:r>
      <w:r w:rsidRPr="00BC1634">
        <w:rPr>
          <w:color w:val="27272A"/>
          <w:shd w:val="clear" w:color="auto" w:fill="FFFFFF"/>
        </w:rPr>
        <w:t xml:space="preserve"> active hosts to determine if they pose a threat.</w:t>
      </w:r>
    </w:p>
    <w:p w14:paraId="20F00F02" w14:textId="4271ADD7" w:rsidR="00BB5BF9" w:rsidRPr="00CB744A" w:rsidRDefault="00BB5BF9" w:rsidP="004A39DE">
      <w:pPr>
        <w:pStyle w:val="NormalWeb"/>
        <w:numPr>
          <w:ilvl w:val="0"/>
          <w:numId w:val="12"/>
        </w:numPr>
        <w:spacing w:before="0" w:beforeAutospacing="0" w:after="0" w:afterAutospacing="0" w:line="360" w:lineRule="auto"/>
        <w:jc w:val="both"/>
        <w:rPr>
          <w:color w:val="27272A"/>
        </w:rPr>
      </w:pPr>
      <w:r w:rsidRPr="00BC1634">
        <w:rPr>
          <w:color w:val="27272A"/>
          <w:shd w:val="clear" w:color="auto" w:fill="FFFFFF"/>
        </w:rPr>
        <w:t xml:space="preserve">Reporting: </w:t>
      </w:r>
      <w:r w:rsidR="00B128BB" w:rsidRPr="00B128BB">
        <w:rPr>
          <w:color w:val="27272A"/>
          <w:shd w:val="clear" w:color="auto" w:fill="FFFFFF"/>
        </w:rPr>
        <w:t>The final step is to generate the network scan results. The output will include information about active hosts, open ports, and operating systems. It will identify potential sources of online harm and offer recommendations to mitigate risks.</w:t>
      </w:r>
    </w:p>
    <w:p w14:paraId="36E5C9D3" w14:textId="77777777" w:rsidR="00CB744A" w:rsidRPr="00BC1634" w:rsidRDefault="00CB744A" w:rsidP="004A39DE">
      <w:pPr>
        <w:pStyle w:val="NormalWeb"/>
        <w:spacing w:before="0" w:beforeAutospacing="0" w:after="0" w:afterAutospacing="0" w:line="360" w:lineRule="auto"/>
        <w:ind w:left="720"/>
        <w:jc w:val="both"/>
        <w:rPr>
          <w:color w:val="27272A"/>
        </w:rPr>
      </w:pPr>
    </w:p>
    <w:p w14:paraId="347C7680" w14:textId="34BEAC5F" w:rsidR="00BB5BF9" w:rsidRPr="00BB5BF9" w:rsidRDefault="00BC1634" w:rsidP="004A39DE">
      <w:pPr>
        <w:pStyle w:val="NormalWeb"/>
        <w:spacing w:before="0" w:beforeAutospacing="0" w:after="0" w:afterAutospacing="0" w:line="360" w:lineRule="auto"/>
        <w:jc w:val="both"/>
        <w:rPr>
          <w:color w:val="27272A"/>
        </w:rPr>
      </w:pPr>
      <w:proofErr w:type="gramStart"/>
      <w:r>
        <w:rPr>
          <w:color w:val="27272A"/>
          <w:shd w:val="clear" w:color="auto" w:fill="FFFFFF"/>
        </w:rPr>
        <w:t>So</w:t>
      </w:r>
      <w:proofErr w:type="gramEnd"/>
      <w:r>
        <w:rPr>
          <w:color w:val="27272A"/>
          <w:shd w:val="clear" w:color="auto" w:fill="FFFFFF"/>
        </w:rPr>
        <w:t xml:space="preserve"> summari</w:t>
      </w:r>
      <w:r w:rsidR="0008308A">
        <w:rPr>
          <w:color w:val="27272A"/>
          <w:shd w:val="clear" w:color="auto" w:fill="FFFFFF"/>
        </w:rPr>
        <w:t>s</w:t>
      </w:r>
      <w:r>
        <w:rPr>
          <w:color w:val="27272A"/>
          <w:shd w:val="clear" w:color="auto" w:fill="FFFFFF"/>
        </w:rPr>
        <w:t xml:space="preserve">ing our methodology, it </w:t>
      </w:r>
      <w:r w:rsidR="00BB5BF9" w:rsidRPr="00BB5BF9">
        <w:rPr>
          <w:color w:val="27272A"/>
          <w:shd w:val="clear" w:color="auto" w:fill="FFFFFF"/>
        </w:rPr>
        <w:t>involves installing the required modules, discovering all the hosts in the network, scanning for open ports, detecting the operating system of the active hosts, identifying potential sources of online harm, and generating a report of the network scan results. The project will utilize various scanning techniques to provide</w:t>
      </w:r>
      <w:r>
        <w:rPr>
          <w:color w:val="27272A"/>
          <w:shd w:val="clear" w:color="auto" w:fill="FFFFFF"/>
        </w:rPr>
        <w:t xml:space="preserve"> </w:t>
      </w:r>
      <w:r w:rsidR="00BB5BF9" w:rsidRPr="00BB5BF9">
        <w:rPr>
          <w:color w:val="27272A"/>
          <w:shd w:val="clear" w:color="auto" w:fill="FFFFFF"/>
        </w:rPr>
        <w:t>information about the network and identify potential sources of online harm.</w:t>
      </w:r>
    </w:p>
    <w:p w14:paraId="08BFF0A9" w14:textId="2D3BEAFC" w:rsidR="004749E0" w:rsidRDefault="004749E0" w:rsidP="004A39DE">
      <w:pPr>
        <w:spacing w:line="480" w:lineRule="auto"/>
        <w:jc w:val="both"/>
      </w:pPr>
    </w:p>
    <w:p w14:paraId="7EEBCBB7" w14:textId="77777777" w:rsidR="00BC1634" w:rsidRDefault="00BC1634" w:rsidP="004A39DE">
      <w:pPr>
        <w:jc w:val="both"/>
        <w:rPr>
          <w:b/>
        </w:rPr>
      </w:pPr>
      <w:r>
        <w:rPr>
          <w:b/>
        </w:rPr>
        <w:br w:type="page"/>
      </w:r>
    </w:p>
    <w:p w14:paraId="0DF5F0B5" w14:textId="2F1FFC0A" w:rsidR="00CB744A" w:rsidRPr="00CB744A" w:rsidRDefault="0061672A" w:rsidP="004A39DE">
      <w:pPr>
        <w:spacing w:line="480" w:lineRule="auto"/>
        <w:jc w:val="center"/>
        <w:rPr>
          <w:rFonts w:ascii="Times New Roman" w:hAnsi="Times New Roman" w:cs="Times New Roman"/>
          <w:b/>
          <w:sz w:val="16"/>
          <w:szCs w:val="16"/>
          <w:u w:val="single"/>
        </w:rPr>
      </w:pPr>
      <w:r w:rsidRPr="00CB744A">
        <w:rPr>
          <w:rFonts w:ascii="Times New Roman" w:hAnsi="Times New Roman" w:cs="Times New Roman"/>
          <w:b/>
          <w:sz w:val="28"/>
          <w:szCs w:val="28"/>
          <w:u w:val="single"/>
        </w:rPr>
        <w:lastRenderedPageBreak/>
        <w:t>SYSTEM ARCHITECTURE</w:t>
      </w:r>
    </w:p>
    <w:p w14:paraId="2DF6EFB2" w14:textId="77777777" w:rsidR="00CB744A" w:rsidRPr="00CB744A" w:rsidRDefault="00CB744A" w:rsidP="004A39DE">
      <w:pPr>
        <w:spacing w:line="480" w:lineRule="auto"/>
        <w:jc w:val="center"/>
        <w:rPr>
          <w:rFonts w:ascii="Times New Roman" w:hAnsi="Times New Roman" w:cs="Times New Roman"/>
          <w:b/>
          <w:sz w:val="16"/>
          <w:szCs w:val="16"/>
        </w:rPr>
      </w:pPr>
    </w:p>
    <w:p w14:paraId="02610DDE" w14:textId="2D821E88" w:rsidR="008549F1" w:rsidRDefault="00CB744A" w:rsidP="004A39DE">
      <w:pPr>
        <w:spacing w:line="480" w:lineRule="auto"/>
        <w:jc w:val="center"/>
        <w:rPr>
          <w:rFonts w:ascii="Times New Roman" w:eastAsia="Times New Roman" w:hAnsi="Times New Roman" w:cs="Times New Roman"/>
          <w:b/>
        </w:rPr>
      </w:pPr>
      <w:r>
        <w:rPr>
          <w:b/>
          <w:noProof/>
        </w:rPr>
        <w:drawing>
          <wp:inline distT="0" distB="0" distL="0" distR="0" wp14:anchorId="681BC076" wp14:editId="6FB27D69">
            <wp:extent cx="2141220" cy="6050280"/>
            <wp:effectExtent l="0" t="0" r="0" b="0"/>
            <wp:docPr id="2123961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41220" cy="6050280"/>
                    </a:xfrm>
                    <a:prstGeom prst="rect">
                      <a:avLst/>
                    </a:prstGeom>
                    <a:noFill/>
                    <a:ln>
                      <a:noFill/>
                    </a:ln>
                  </pic:spPr>
                </pic:pic>
              </a:graphicData>
            </a:graphic>
          </wp:inline>
        </w:drawing>
      </w:r>
    </w:p>
    <w:p w14:paraId="15F133E4" w14:textId="77777777" w:rsidR="00F35FED" w:rsidRDefault="00F35FED" w:rsidP="004A39DE">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14:paraId="605DAA9B" w14:textId="01939614" w:rsidR="004749E0" w:rsidRPr="008549F1" w:rsidRDefault="005029AF" w:rsidP="004A39DE">
      <w:pPr>
        <w:spacing w:line="480" w:lineRule="auto"/>
        <w:jc w:val="both"/>
        <w:rPr>
          <w:rFonts w:ascii="Times New Roman" w:eastAsia="Times New Roman" w:hAnsi="Times New Roman" w:cs="Times New Roman"/>
          <w:b/>
        </w:rPr>
      </w:pPr>
      <w:r>
        <w:rPr>
          <w:rFonts w:ascii="Times New Roman" w:eastAsia="Times New Roman" w:hAnsi="Times New Roman" w:cs="Times New Roman"/>
          <w:b/>
          <w:sz w:val="32"/>
          <w:szCs w:val="32"/>
        </w:rPr>
        <w:lastRenderedPageBreak/>
        <w:t>Chapter 4</w:t>
      </w:r>
    </w:p>
    <w:p w14:paraId="0466D58E" w14:textId="77777777" w:rsidR="004749E0" w:rsidRDefault="005029AF" w:rsidP="004A39DE">
      <w:pPr>
        <w:spacing w:line="360" w:lineRule="auto"/>
        <w:jc w:val="center"/>
        <w:rPr>
          <w:rFonts w:ascii="Times New Roman" w:eastAsia="Times New Roman" w:hAnsi="Times New Roman" w:cs="Times New Roman"/>
          <w:b/>
          <w:sz w:val="8"/>
          <w:szCs w:val="8"/>
        </w:rPr>
      </w:pPr>
      <w:r>
        <w:rPr>
          <w:rFonts w:ascii="Times New Roman" w:eastAsia="Times New Roman" w:hAnsi="Times New Roman" w:cs="Times New Roman"/>
          <w:b/>
          <w:sz w:val="32"/>
          <w:szCs w:val="32"/>
        </w:rPr>
        <w:t>Result and Discussion</w:t>
      </w:r>
    </w:p>
    <w:p w14:paraId="47F8DE33" w14:textId="77777777" w:rsidR="00CB744A" w:rsidRPr="000C6175" w:rsidRDefault="00CB744A" w:rsidP="004A39DE">
      <w:pPr>
        <w:spacing w:line="360" w:lineRule="auto"/>
        <w:jc w:val="both"/>
        <w:rPr>
          <w:rFonts w:ascii="Times New Roman" w:eastAsia="Times New Roman" w:hAnsi="Times New Roman" w:cs="Times New Roman"/>
          <w:b/>
          <w:sz w:val="24"/>
          <w:szCs w:val="24"/>
        </w:rPr>
      </w:pPr>
    </w:p>
    <w:p w14:paraId="5B03B308" w14:textId="557006D5" w:rsidR="0024714E" w:rsidRPr="000C6175" w:rsidRDefault="0024714E" w:rsidP="004A39DE">
      <w:pPr>
        <w:spacing w:line="360" w:lineRule="auto"/>
        <w:jc w:val="both"/>
        <w:rPr>
          <w:rFonts w:ascii="Times New Roman" w:hAnsi="Times New Roman" w:cs="Times New Roman"/>
          <w:sz w:val="24"/>
          <w:szCs w:val="24"/>
        </w:rPr>
      </w:pPr>
      <w:r w:rsidRPr="000C6175">
        <w:rPr>
          <w:rFonts w:ascii="Times New Roman" w:hAnsi="Times New Roman" w:cs="Times New Roman"/>
          <w:sz w:val="24"/>
          <w:szCs w:val="24"/>
        </w:rPr>
        <w:t xml:space="preserve">Port scanner for </w:t>
      </w:r>
      <w:r w:rsidR="008549F1" w:rsidRPr="000C6175">
        <w:rPr>
          <w:rFonts w:ascii="Times New Roman" w:hAnsi="Times New Roman" w:cs="Times New Roman"/>
          <w:sz w:val="24"/>
          <w:szCs w:val="24"/>
        </w:rPr>
        <w:t>Online harm detec</w:t>
      </w:r>
      <w:r w:rsidRPr="000C6175">
        <w:rPr>
          <w:rFonts w:ascii="Times New Roman" w:hAnsi="Times New Roman" w:cs="Times New Roman"/>
          <w:sz w:val="24"/>
          <w:szCs w:val="24"/>
        </w:rPr>
        <w:t>tion</w:t>
      </w:r>
      <w:r w:rsidR="008549F1" w:rsidRPr="000C6175">
        <w:rPr>
          <w:rFonts w:ascii="Times New Roman" w:hAnsi="Times New Roman" w:cs="Times New Roman"/>
          <w:sz w:val="24"/>
          <w:szCs w:val="24"/>
        </w:rPr>
        <w:t xml:space="preserve"> is an application designed to detect a server or host for open ports. Such an application can be used by administrators to verify the security policies of their networks and </w:t>
      </w:r>
      <w:r w:rsidR="000C6175" w:rsidRPr="000C6175">
        <w:rPr>
          <w:rFonts w:ascii="Times New Roman" w:hAnsi="Times New Roman" w:cs="Times New Roman"/>
          <w:sz w:val="24"/>
          <w:szCs w:val="24"/>
        </w:rPr>
        <w:t xml:space="preserve">by </w:t>
      </w:r>
      <w:r w:rsidR="008549F1" w:rsidRPr="000C6175">
        <w:rPr>
          <w:rFonts w:ascii="Times New Roman" w:hAnsi="Times New Roman" w:cs="Times New Roman"/>
          <w:sz w:val="24"/>
          <w:szCs w:val="24"/>
        </w:rPr>
        <w:t>attackers to identify network services that work on hackers and exploit the risk.</w:t>
      </w:r>
      <w:r w:rsidR="00626320" w:rsidRPr="000C6175">
        <w:rPr>
          <w:rFonts w:ascii="Times New Roman" w:hAnsi="Times New Roman" w:cs="Times New Roman"/>
          <w:sz w:val="24"/>
          <w:szCs w:val="24"/>
        </w:rPr>
        <w:t xml:space="preserve"> </w:t>
      </w:r>
    </w:p>
    <w:p w14:paraId="4DF9A6F2" w14:textId="082A54CB" w:rsidR="0024714E" w:rsidRPr="0024714E" w:rsidRDefault="00626320" w:rsidP="004A39DE">
      <w:pPr>
        <w:spacing w:line="360" w:lineRule="auto"/>
        <w:jc w:val="both"/>
        <w:rPr>
          <w:rFonts w:ascii="__Poppins_3bfef9" w:hAnsi="__Poppins_3bfef9"/>
          <w:color w:val="27272A"/>
          <w:shd w:val="clear" w:color="auto" w:fill="FFFFFF"/>
        </w:rPr>
      </w:pPr>
      <w:r w:rsidRPr="000C6175">
        <w:rPr>
          <w:rFonts w:ascii="Times New Roman" w:hAnsi="Times New Roman" w:cs="Times New Roman"/>
          <w:sz w:val="24"/>
          <w:szCs w:val="24"/>
        </w:rPr>
        <w:t xml:space="preserve">Our proposed </w:t>
      </w:r>
      <w:r w:rsidRPr="000C6175">
        <w:rPr>
          <w:rFonts w:ascii="Times New Roman" w:hAnsi="Times New Roman" w:cs="Times New Roman"/>
          <w:color w:val="27272A"/>
          <w:sz w:val="24"/>
          <w:szCs w:val="24"/>
          <w:shd w:val="clear" w:color="auto" w:fill="FFFFFF"/>
        </w:rPr>
        <w:t>tool successfully identifies potential sources of online harm by detecting active hosts, open ports, and the operating system running on each device. The scan results provide valuable information for further analysis and mitigation of online harm</w:t>
      </w:r>
      <w:r>
        <w:rPr>
          <w:rFonts w:ascii="__Poppins_3bfef9" w:hAnsi="__Poppins_3bfef9"/>
          <w:color w:val="27272A"/>
          <w:shd w:val="clear" w:color="auto" w:fill="FFFFFF"/>
        </w:rPr>
        <w:t>.</w:t>
      </w:r>
    </w:p>
    <w:p w14:paraId="295D8BA7" w14:textId="77777777" w:rsidR="0024714E" w:rsidRDefault="0024714E" w:rsidP="004A39DE">
      <w:pPr>
        <w:spacing w:line="360" w:lineRule="auto"/>
        <w:jc w:val="both"/>
        <w:rPr>
          <w:rFonts w:ascii="Times New Roman" w:hAnsi="Times New Roman" w:cs="Times New Roman"/>
          <w:noProof/>
        </w:rPr>
      </w:pPr>
      <w:r>
        <w:rPr>
          <w:rFonts w:ascii="Times New Roman" w:hAnsi="Times New Roman" w:cs="Times New Roman"/>
        </w:rPr>
        <w:t xml:space="preserve">            </w:t>
      </w:r>
    </w:p>
    <w:p w14:paraId="014E5C0F" w14:textId="77777777" w:rsidR="0024714E" w:rsidRDefault="0024714E" w:rsidP="004A39DE">
      <w:pPr>
        <w:spacing w:line="360" w:lineRule="auto"/>
        <w:jc w:val="both"/>
        <w:rPr>
          <w:rFonts w:ascii="Times New Roman" w:hAnsi="Times New Roman" w:cs="Times New Roman"/>
          <w:noProof/>
        </w:rPr>
      </w:pPr>
      <w:r>
        <w:rPr>
          <w:rFonts w:ascii="Times New Roman" w:hAnsi="Times New Roman" w:cs="Times New Roman"/>
        </w:rPr>
        <w:t xml:space="preserve">                </w:t>
      </w:r>
    </w:p>
    <w:p w14:paraId="5C74E9F2" w14:textId="3A4B2C4E" w:rsidR="0024714E" w:rsidRDefault="0024714E" w:rsidP="004A39DE">
      <w:pPr>
        <w:spacing w:line="360" w:lineRule="auto"/>
        <w:jc w:val="both"/>
        <w:rPr>
          <w:rFonts w:ascii="Times New Roman" w:hAnsi="Times New Roman" w:cs="Times New Roman"/>
        </w:rPr>
      </w:pPr>
      <w:r>
        <w:rPr>
          <w:rFonts w:ascii="Times New Roman" w:hAnsi="Times New Roman" w:cs="Times New Roman"/>
          <w:noProof/>
        </w:rPr>
        <w:t xml:space="preserve">       </w:t>
      </w:r>
      <w:r>
        <w:rPr>
          <w:rFonts w:ascii="Times New Roman" w:hAnsi="Times New Roman" w:cs="Times New Roman"/>
          <w:noProof/>
        </w:rPr>
        <w:drawing>
          <wp:inline distT="0" distB="0" distL="0" distR="0" wp14:anchorId="2F3351A6" wp14:editId="10C6BFDA">
            <wp:extent cx="5093677" cy="909747"/>
            <wp:effectExtent l="0" t="0" r="0" b="5080"/>
            <wp:docPr id="17704491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449114" name="Picture 1770449114"/>
                    <pic:cNvPicPr/>
                  </pic:nvPicPr>
                  <pic:blipFill rotWithShape="1">
                    <a:blip r:embed="rId13">
                      <a:extLst>
                        <a:ext uri="{28A0092B-C50C-407E-A947-70E740481C1C}">
                          <a14:useLocalDpi xmlns:a14="http://schemas.microsoft.com/office/drawing/2010/main" val="0"/>
                        </a:ext>
                      </a:extLst>
                    </a:blip>
                    <a:srcRect l="7499" t="30600" r="49093" b="51032"/>
                    <a:stretch/>
                  </pic:blipFill>
                  <pic:spPr bwMode="auto">
                    <a:xfrm>
                      <a:off x="0" y="0"/>
                      <a:ext cx="5360886" cy="957471"/>
                    </a:xfrm>
                    <a:prstGeom prst="rect">
                      <a:avLst/>
                    </a:prstGeom>
                    <a:ln>
                      <a:noFill/>
                    </a:ln>
                    <a:extLst>
                      <a:ext uri="{53640926-AAD7-44D8-BBD7-CCE9431645EC}">
                        <a14:shadowObscured xmlns:a14="http://schemas.microsoft.com/office/drawing/2010/main"/>
                      </a:ext>
                    </a:extLst>
                  </pic:spPr>
                </pic:pic>
              </a:graphicData>
            </a:graphic>
          </wp:inline>
        </w:drawing>
      </w:r>
    </w:p>
    <w:p w14:paraId="5A3263CD" w14:textId="77777777" w:rsidR="0024714E" w:rsidRDefault="0024714E" w:rsidP="004A39DE">
      <w:pPr>
        <w:spacing w:line="360" w:lineRule="auto"/>
        <w:jc w:val="both"/>
        <w:rPr>
          <w:rFonts w:ascii="Times New Roman" w:hAnsi="Times New Roman" w:cs="Times New Roman"/>
          <w:noProof/>
        </w:rPr>
      </w:pPr>
    </w:p>
    <w:p w14:paraId="1F60D192" w14:textId="2D5A9C49" w:rsidR="0024714E" w:rsidRDefault="0024714E" w:rsidP="004A39DE">
      <w:pPr>
        <w:spacing w:line="360" w:lineRule="auto"/>
        <w:jc w:val="both"/>
        <w:rPr>
          <w:rFonts w:ascii="Times New Roman" w:hAnsi="Times New Roman" w:cs="Times New Roman"/>
        </w:rPr>
      </w:pPr>
      <w:r>
        <w:rPr>
          <w:rFonts w:ascii="Times New Roman" w:hAnsi="Times New Roman" w:cs="Times New Roman"/>
          <w:noProof/>
        </w:rPr>
        <w:t xml:space="preserve">       </w:t>
      </w:r>
      <w:r>
        <w:rPr>
          <w:rFonts w:ascii="Times New Roman" w:hAnsi="Times New Roman" w:cs="Times New Roman"/>
          <w:noProof/>
        </w:rPr>
        <w:drawing>
          <wp:inline distT="0" distB="0" distL="0" distR="0" wp14:anchorId="1E3B96A5" wp14:editId="037E1B82">
            <wp:extent cx="5164016" cy="2917190"/>
            <wp:effectExtent l="0" t="0" r="0" b="0"/>
            <wp:docPr id="1169673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7330" name="Picture 116967330"/>
                    <pic:cNvPicPr/>
                  </pic:nvPicPr>
                  <pic:blipFill rotWithShape="1">
                    <a:blip r:embed="rId14">
                      <a:extLst>
                        <a:ext uri="{28A0092B-C50C-407E-A947-70E740481C1C}">
                          <a14:useLocalDpi xmlns:a14="http://schemas.microsoft.com/office/drawing/2010/main" val="0"/>
                        </a:ext>
                      </a:extLst>
                    </a:blip>
                    <a:srcRect l="8217" t="50199" r="46871" b="5145"/>
                    <a:stretch/>
                  </pic:blipFill>
                  <pic:spPr bwMode="auto">
                    <a:xfrm>
                      <a:off x="0" y="0"/>
                      <a:ext cx="5203899" cy="2939720"/>
                    </a:xfrm>
                    <a:prstGeom prst="rect">
                      <a:avLst/>
                    </a:prstGeom>
                    <a:ln>
                      <a:noFill/>
                    </a:ln>
                    <a:extLst>
                      <a:ext uri="{53640926-AAD7-44D8-BBD7-CCE9431645EC}">
                        <a14:shadowObscured xmlns:a14="http://schemas.microsoft.com/office/drawing/2010/main"/>
                      </a:ext>
                    </a:extLst>
                  </pic:spPr>
                </pic:pic>
              </a:graphicData>
            </a:graphic>
          </wp:inline>
        </w:drawing>
      </w:r>
    </w:p>
    <w:p w14:paraId="376200C0" w14:textId="77777777" w:rsidR="004A39DE" w:rsidRDefault="004A39DE" w:rsidP="004A39DE">
      <w:pPr>
        <w:spacing w:line="360" w:lineRule="auto"/>
        <w:jc w:val="both"/>
        <w:rPr>
          <w:rFonts w:ascii="Times New Roman" w:eastAsia="Times New Roman" w:hAnsi="Times New Roman" w:cs="Times New Roman"/>
          <w:bCs/>
          <w:sz w:val="24"/>
          <w:szCs w:val="24"/>
        </w:rPr>
      </w:pPr>
    </w:p>
    <w:p w14:paraId="30DD9528" w14:textId="662F15BE" w:rsidR="008549F1" w:rsidRDefault="004A39DE" w:rsidP="004A39DE">
      <w:pPr>
        <w:spacing w:line="360" w:lineRule="auto"/>
        <w:jc w:val="both"/>
        <w:rPr>
          <w:rFonts w:ascii="Times New Roman" w:eastAsia="Times New Roman" w:hAnsi="Times New Roman" w:cs="Times New Roman"/>
          <w:bCs/>
          <w:sz w:val="24"/>
          <w:szCs w:val="24"/>
        </w:rPr>
      </w:pPr>
      <w:r w:rsidRPr="004A39DE">
        <w:rPr>
          <w:rFonts w:ascii="Times New Roman" w:eastAsia="Times New Roman" w:hAnsi="Times New Roman" w:cs="Times New Roman"/>
          <w:bCs/>
          <w:sz w:val="24"/>
          <w:szCs w:val="24"/>
        </w:rPr>
        <w:t>It shows the addresses of two devices on the network, but it was not able to identify the operating system or any open ports on either device. The absence of open ports means that there are no services running on these devices that are accessible from the network.</w:t>
      </w:r>
    </w:p>
    <w:p w14:paraId="11456525" w14:textId="77777777" w:rsidR="00716A6C" w:rsidRDefault="00716A6C">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br w:type="page"/>
      </w:r>
    </w:p>
    <w:p w14:paraId="4138E142" w14:textId="3B0A32A3" w:rsidR="00CB744A" w:rsidRPr="00716A6C" w:rsidRDefault="00CB744A" w:rsidP="00716A6C">
      <w:pPr>
        <w:rPr>
          <w:rFonts w:ascii="Times New Roman" w:hAnsi="Times New Roman" w:cs="Times New Roman"/>
          <w:b/>
          <w:bCs/>
          <w:u w:val="single"/>
        </w:rPr>
      </w:pPr>
      <w:r w:rsidRPr="00CB744A">
        <w:rPr>
          <w:rFonts w:ascii="Times New Roman" w:hAnsi="Times New Roman" w:cs="Times New Roman"/>
          <w:b/>
          <w:bCs/>
          <w:u w:val="single"/>
        </w:rPr>
        <w:lastRenderedPageBreak/>
        <w:t>Calculations</w:t>
      </w:r>
      <w:r w:rsidRPr="008549F1">
        <w:rPr>
          <w:rFonts w:ascii="Times New Roman" w:hAnsi="Times New Roman" w:cs="Times New Roman"/>
        </w:rPr>
        <w:t>:</w:t>
      </w:r>
    </w:p>
    <w:p w14:paraId="5F3CF344" w14:textId="77777777" w:rsidR="00CB744A" w:rsidRDefault="008549F1" w:rsidP="004A39DE">
      <w:pPr>
        <w:spacing w:line="480" w:lineRule="auto"/>
        <w:jc w:val="both"/>
        <w:rPr>
          <w:rFonts w:ascii="Times New Roman" w:hAnsi="Times New Roman" w:cs="Times New Roman"/>
        </w:rPr>
      </w:pPr>
      <w:r w:rsidRPr="008549F1">
        <w:rPr>
          <w:rFonts w:ascii="Times New Roman" w:hAnsi="Times New Roman" w:cs="Times New Roman"/>
        </w:rPr>
        <w:t xml:space="preserve">Total addresses = A </w:t>
      </w:r>
    </w:p>
    <w:p w14:paraId="08685A36" w14:textId="77777777" w:rsidR="00CB744A" w:rsidRDefault="008549F1" w:rsidP="004A39DE">
      <w:pPr>
        <w:spacing w:line="480" w:lineRule="auto"/>
        <w:jc w:val="both"/>
        <w:rPr>
          <w:rFonts w:ascii="Times New Roman" w:hAnsi="Times New Roman" w:cs="Times New Roman"/>
        </w:rPr>
      </w:pPr>
      <w:r w:rsidRPr="008549F1">
        <w:rPr>
          <w:rFonts w:ascii="Times New Roman" w:hAnsi="Times New Roman" w:cs="Times New Roman"/>
        </w:rPr>
        <w:t xml:space="preserve">Time to discover H hosts = A/T </w:t>
      </w:r>
    </w:p>
    <w:p w14:paraId="520F942A" w14:textId="77777777" w:rsidR="00CB744A" w:rsidRDefault="008549F1" w:rsidP="004A39DE">
      <w:pPr>
        <w:spacing w:line="480" w:lineRule="auto"/>
        <w:jc w:val="both"/>
        <w:rPr>
          <w:rFonts w:ascii="Times New Roman" w:hAnsi="Times New Roman" w:cs="Times New Roman"/>
        </w:rPr>
      </w:pPr>
      <w:r w:rsidRPr="008549F1">
        <w:rPr>
          <w:rFonts w:ascii="Times New Roman" w:hAnsi="Times New Roman" w:cs="Times New Roman"/>
        </w:rPr>
        <w:t>Discovered hosts = H</w:t>
      </w:r>
    </w:p>
    <w:p w14:paraId="37F30B14" w14:textId="77777777" w:rsidR="00CB744A" w:rsidRDefault="008549F1" w:rsidP="004A39DE">
      <w:pPr>
        <w:spacing w:line="480" w:lineRule="auto"/>
        <w:jc w:val="both"/>
        <w:rPr>
          <w:rFonts w:ascii="Times New Roman" w:hAnsi="Times New Roman" w:cs="Times New Roman"/>
        </w:rPr>
      </w:pPr>
      <w:r w:rsidRPr="008549F1">
        <w:rPr>
          <w:rFonts w:ascii="Times New Roman" w:hAnsi="Times New Roman" w:cs="Times New Roman"/>
        </w:rPr>
        <w:t xml:space="preserve">Number of ports checked = P </w:t>
      </w:r>
    </w:p>
    <w:p w14:paraId="5B2F3EA9" w14:textId="77777777" w:rsidR="00CB744A" w:rsidRDefault="008549F1" w:rsidP="004A39DE">
      <w:pPr>
        <w:spacing w:line="480" w:lineRule="auto"/>
        <w:jc w:val="both"/>
        <w:rPr>
          <w:rFonts w:ascii="Times New Roman" w:hAnsi="Times New Roman" w:cs="Times New Roman"/>
        </w:rPr>
      </w:pPr>
      <w:r w:rsidRPr="008549F1">
        <w:rPr>
          <w:rFonts w:ascii="Times New Roman" w:hAnsi="Times New Roman" w:cs="Times New Roman"/>
        </w:rPr>
        <w:t xml:space="preserve">Time to discover H hosts </w:t>
      </w:r>
    </w:p>
    <w:p w14:paraId="610964BB" w14:textId="77777777" w:rsidR="00CB744A" w:rsidRDefault="008549F1" w:rsidP="004A39DE">
      <w:pPr>
        <w:spacing w:line="480" w:lineRule="auto"/>
        <w:jc w:val="both"/>
        <w:rPr>
          <w:rFonts w:ascii="Times New Roman" w:hAnsi="Times New Roman" w:cs="Times New Roman"/>
        </w:rPr>
      </w:pPr>
      <w:r w:rsidRPr="008549F1">
        <w:rPr>
          <w:rFonts w:ascii="Times New Roman" w:hAnsi="Times New Roman" w:cs="Times New Roman"/>
        </w:rPr>
        <w:t xml:space="preserve">Time to connect to P port = H * P </w:t>
      </w:r>
    </w:p>
    <w:p w14:paraId="3FAFE105" w14:textId="3E83CAD7" w:rsidR="008549F1" w:rsidRPr="008549F1" w:rsidRDefault="008549F1" w:rsidP="004A39DE">
      <w:pPr>
        <w:spacing w:line="480" w:lineRule="auto"/>
        <w:jc w:val="both"/>
        <w:rPr>
          <w:rFonts w:ascii="Times New Roman" w:hAnsi="Times New Roman" w:cs="Times New Roman"/>
        </w:rPr>
      </w:pPr>
      <w:r w:rsidRPr="008549F1">
        <w:rPr>
          <w:rFonts w:ascii="Times New Roman" w:hAnsi="Times New Roman" w:cs="Times New Roman"/>
        </w:rPr>
        <w:t xml:space="preserve">If we execute the program serially, the time complexity would be </w:t>
      </w:r>
      <w:proofErr w:type="gramStart"/>
      <w:r w:rsidRPr="008549F1">
        <w:rPr>
          <w:rFonts w:ascii="Times New Roman" w:hAnsi="Times New Roman" w:cs="Times New Roman"/>
        </w:rPr>
        <w:t>O(</w:t>
      </w:r>
      <w:proofErr w:type="gramEnd"/>
      <w:r w:rsidRPr="008549F1">
        <w:rPr>
          <w:rFonts w:ascii="Times New Roman" w:hAnsi="Times New Roman" w:cs="Times New Roman"/>
        </w:rPr>
        <w:t>H *P).</w:t>
      </w:r>
    </w:p>
    <w:p w14:paraId="4A924814" w14:textId="77777777" w:rsidR="00CB744A" w:rsidRDefault="008549F1" w:rsidP="004A39DE">
      <w:pPr>
        <w:spacing w:line="480" w:lineRule="auto"/>
        <w:jc w:val="both"/>
        <w:rPr>
          <w:rFonts w:ascii="Times New Roman" w:hAnsi="Times New Roman" w:cs="Times New Roman"/>
        </w:rPr>
      </w:pPr>
      <w:r w:rsidRPr="008549F1">
        <w:rPr>
          <w:rFonts w:ascii="Times New Roman" w:hAnsi="Times New Roman" w:cs="Times New Roman"/>
        </w:rPr>
        <w:t xml:space="preserve"> But because of parallel execution on T threads, time complexity is </w:t>
      </w:r>
      <w:proofErr w:type="gramStart"/>
      <w:r w:rsidRPr="008549F1">
        <w:rPr>
          <w:rFonts w:ascii="Times New Roman" w:hAnsi="Times New Roman" w:cs="Times New Roman"/>
        </w:rPr>
        <w:t>O(</w:t>
      </w:r>
      <w:proofErr w:type="gramEnd"/>
      <w:r w:rsidRPr="008549F1">
        <w:rPr>
          <w:rFonts w:ascii="Times New Roman" w:hAnsi="Times New Roman" w:cs="Times New Roman"/>
        </w:rPr>
        <w:t xml:space="preserve">(H * P)/ T </w:t>
      </w:r>
    </w:p>
    <w:p w14:paraId="0C678D5E" w14:textId="77777777" w:rsidR="00CB744A" w:rsidRDefault="008549F1" w:rsidP="004A39DE">
      <w:pPr>
        <w:spacing w:line="480" w:lineRule="auto"/>
        <w:jc w:val="both"/>
        <w:rPr>
          <w:rFonts w:ascii="Times New Roman" w:hAnsi="Times New Roman" w:cs="Times New Roman"/>
        </w:rPr>
      </w:pPr>
      <w:r w:rsidRPr="008549F1">
        <w:rPr>
          <w:rFonts w:ascii="Times New Roman" w:hAnsi="Times New Roman" w:cs="Times New Roman"/>
        </w:rPr>
        <w:t xml:space="preserve">H = O(A) </w:t>
      </w:r>
    </w:p>
    <w:p w14:paraId="4F399B86" w14:textId="77777777" w:rsidR="00CB744A" w:rsidRDefault="008549F1" w:rsidP="004A39DE">
      <w:pPr>
        <w:spacing w:line="480" w:lineRule="auto"/>
        <w:jc w:val="both"/>
        <w:rPr>
          <w:rFonts w:ascii="Times New Roman" w:hAnsi="Times New Roman" w:cs="Times New Roman"/>
        </w:rPr>
      </w:pPr>
      <w:r w:rsidRPr="008549F1">
        <w:rPr>
          <w:rFonts w:ascii="Times New Roman" w:hAnsi="Times New Roman" w:cs="Times New Roman"/>
        </w:rPr>
        <w:t>Total time = A/T + (H*P)/T</w:t>
      </w:r>
    </w:p>
    <w:p w14:paraId="519743BD" w14:textId="77777777" w:rsidR="00CB744A" w:rsidRDefault="00CB744A" w:rsidP="004A39DE">
      <w:pPr>
        <w:spacing w:line="480" w:lineRule="auto"/>
        <w:jc w:val="both"/>
        <w:rPr>
          <w:rFonts w:ascii="Times New Roman" w:hAnsi="Times New Roman" w:cs="Times New Roman"/>
        </w:rPr>
      </w:pPr>
      <w:r>
        <w:rPr>
          <w:rFonts w:ascii="Times New Roman" w:hAnsi="Times New Roman" w:cs="Times New Roman"/>
        </w:rPr>
        <w:t xml:space="preserve">                 </w:t>
      </w:r>
      <w:r w:rsidR="008549F1" w:rsidRPr="008549F1">
        <w:rPr>
          <w:rFonts w:ascii="Times New Roman" w:hAnsi="Times New Roman" w:cs="Times New Roman"/>
        </w:rPr>
        <w:t xml:space="preserve"> = A/T + (A*P)/T </w:t>
      </w:r>
    </w:p>
    <w:p w14:paraId="59584D37" w14:textId="3A1B15EE" w:rsidR="004749E0" w:rsidRPr="008549F1" w:rsidRDefault="00CB744A" w:rsidP="004A39DE">
      <w:pPr>
        <w:spacing w:line="480" w:lineRule="auto"/>
        <w:jc w:val="both"/>
        <w:rPr>
          <w:rFonts w:ascii="Times New Roman" w:eastAsia="Times New Roman" w:hAnsi="Times New Roman" w:cs="Times New Roman"/>
          <w:b/>
          <w:sz w:val="28"/>
          <w:szCs w:val="28"/>
        </w:rPr>
      </w:pPr>
      <w:r>
        <w:rPr>
          <w:rFonts w:ascii="Times New Roman" w:hAnsi="Times New Roman" w:cs="Times New Roman"/>
        </w:rPr>
        <w:t xml:space="preserve">                  </w:t>
      </w:r>
      <w:r w:rsidR="008549F1" w:rsidRPr="008549F1">
        <w:rPr>
          <w:rFonts w:ascii="Times New Roman" w:hAnsi="Times New Roman" w:cs="Times New Roman"/>
        </w:rPr>
        <w:t>= (A*P)/T</w:t>
      </w:r>
    </w:p>
    <w:p w14:paraId="2B970D00" w14:textId="77777777" w:rsidR="004749E0" w:rsidRPr="008549F1" w:rsidRDefault="004749E0" w:rsidP="004A39DE">
      <w:pPr>
        <w:spacing w:line="480" w:lineRule="auto"/>
        <w:jc w:val="both"/>
        <w:rPr>
          <w:rFonts w:ascii="Times New Roman" w:eastAsia="Times New Roman" w:hAnsi="Times New Roman" w:cs="Times New Roman"/>
          <w:b/>
          <w:sz w:val="28"/>
          <w:szCs w:val="28"/>
        </w:rPr>
      </w:pPr>
    </w:p>
    <w:p w14:paraId="5CDA808E" w14:textId="77777777" w:rsidR="004749E0" w:rsidRPr="008549F1" w:rsidRDefault="004749E0" w:rsidP="004A39DE">
      <w:pPr>
        <w:spacing w:line="480" w:lineRule="auto"/>
        <w:jc w:val="both"/>
        <w:rPr>
          <w:rFonts w:ascii="Times New Roman" w:eastAsia="Times New Roman" w:hAnsi="Times New Roman" w:cs="Times New Roman"/>
          <w:b/>
          <w:sz w:val="28"/>
          <w:szCs w:val="28"/>
        </w:rPr>
      </w:pPr>
    </w:p>
    <w:p w14:paraId="4582B355" w14:textId="77777777" w:rsidR="004749E0" w:rsidRPr="008549F1" w:rsidRDefault="004749E0" w:rsidP="004A39DE">
      <w:pPr>
        <w:spacing w:line="480" w:lineRule="auto"/>
        <w:jc w:val="both"/>
        <w:rPr>
          <w:rFonts w:ascii="Times New Roman" w:eastAsia="Times New Roman" w:hAnsi="Times New Roman" w:cs="Times New Roman"/>
          <w:b/>
          <w:sz w:val="28"/>
          <w:szCs w:val="28"/>
        </w:rPr>
      </w:pPr>
    </w:p>
    <w:p w14:paraId="4226A55C" w14:textId="77777777" w:rsidR="004749E0" w:rsidRPr="008549F1" w:rsidRDefault="004749E0" w:rsidP="004A39DE">
      <w:pPr>
        <w:spacing w:line="480" w:lineRule="auto"/>
        <w:jc w:val="both"/>
        <w:rPr>
          <w:rFonts w:ascii="Times New Roman" w:eastAsia="Times New Roman" w:hAnsi="Times New Roman" w:cs="Times New Roman"/>
          <w:b/>
          <w:sz w:val="28"/>
          <w:szCs w:val="28"/>
        </w:rPr>
      </w:pPr>
    </w:p>
    <w:p w14:paraId="6121AA5E" w14:textId="77777777" w:rsidR="001D520F" w:rsidRDefault="001D520F" w:rsidP="004A39DE">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5EF0A520" w14:textId="77777777" w:rsidR="00956D6F" w:rsidRDefault="005029AF" w:rsidP="00956D6F">
      <w:pPr>
        <w:jc w:val="both"/>
        <w:rPr>
          <w:rFonts w:ascii="Times New Roman" w:eastAsia="Times New Roman" w:hAnsi="Times New Roman" w:cs="Times New Roman"/>
          <w:b/>
          <w:sz w:val="28"/>
          <w:szCs w:val="28"/>
        </w:rPr>
      </w:pPr>
      <w:r>
        <w:rPr>
          <w:rFonts w:ascii="Times New Roman" w:eastAsia="Times New Roman" w:hAnsi="Times New Roman" w:cs="Times New Roman"/>
          <w:b/>
          <w:sz w:val="32"/>
          <w:szCs w:val="32"/>
        </w:rPr>
        <w:lastRenderedPageBreak/>
        <w:t>Chapter 5</w:t>
      </w:r>
    </w:p>
    <w:p w14:paraId="61EA20D2" w14:textId="77777777" w:rsidR="00956D6F" w:rsidRDefault="00956D6F" w:rsidP="00956D6F">
      <w:pPr>
        <w:jc w:val="both"/>
        <w:rPr>
          <w:rFonts w:ascii="Times New Roman" w:eastAsia="Times New Roman" w:hAnsi="Times New Roman" w:cs="Times New Roman"/>
          <w:b/>
          <w:sz w:val="28"/>
          <w:szCs w:val="28"/>
        </w:rPr>
      </w:pPr>
    </w:p>
    <w:p w14:paraId="68117A2F" w14:textId="28E48C7F" w:rsidR="004749E0" w:rsidRDefault="005029AF" w:rsidP="00956D6F">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Conclusion and Future Work</w:t>
      </w:r>
    </w:p>
    <w:p w14:paraId="7C1D6FF0" w14:textId="77777777" w:rsidR="00956D6F" w:rsidRPr="00956D6F" w:rsidRDefault="00956D6F" w:rsidP="00956D6F">
      <w:pPr>
        <w:jc w:val="center"/>
        <w:rPr>
          <w:rFonts w:ascii="Times New Roman" w:eastAsia="Times New Roman" w:hAnsi="Times New Roman" w:cs="Times New Roman"/>
          <w:b/>
          <w:sz w:val="28"/>
          <w:szCs w:val="28"/>
        </w:rPr>
      </w:pPr>
    </w:p>
    <w:p w14:paraId="1852CEF5" w14:textId="43E2BEC8" w:rsidR="00AD6A7C" w:rsidRPr="008549F1" w:rsidRDefault="008549F1" w:rsidP="004A39DE">
      <w:pPr>
        <w:spacing w:line="480" w:lineRule="auto"/>
        <w:jc w:val="both"/>
        <w:rPr>
          <w:rFonts w:ascii="Times New Roman" w:hAnsi="Times New Roman" w:cs="Times New Roman"/>
        </w:rPr>
      </w:pPr>
      <w:r w:rsidRPr="008549F1">
        <w:rPr>
          <w:rFonts w:ascii="Times New Roman" w:hAnsi="Times New Roman" w:cs="Times New Roman"/>
        </w:rPr>
        <w:t>In our project</w:t>
      </w:r>
      <w:r w:rsidR="000C6175">
        <w:rPr>
          <w:rFonts w:ascii="Times New Roman" w:hAnsi="Times New Roman" w:cs="Times New Roman"/>
        </w:rPr>
        <w:t>,</w:t>
      </w:r>
      <w:r w:rsidRPr="008549F1">
        <w:rPr>
          <w:rFonts w:ascii="Times New Roman" w:hAnsi="Times New Roman" w:cs="Times New Roman"/>
        </w:rPr>
        <w:t xml:space="preserve"> we first identified the IP address</w:t>
      </w:r>
      <w:r w:rsidR="000C6175">
        <w:rPr>
          <w:rFonts w:ascii="Times New Roman" w:hAnsi="Times New Roman" w:cs="Times New Roman"/>
        </w:rPr>
        <w:t>es</w:t>
      </w:r>
      <w:r w:rsidRPr="008549F1">
        <w:rPr>
          <w:rFonts w:ascii="Times New Roman" w:hAnsi="Times New Roman" w:cs="Times New Roman"/>
        </w:rPr>
        <w:t xml:space="preserve"> of various devices</w:t>
      </w:r>
      <w:r w:rsidR="000C6175">
        <w:rPr>
          <w:rFonts w:ascii="Times New Roman" w:hAnsi="Times New Roman" w:cs="Times New Roman"/>
        </w:rPr>
        <w:t>,</w:t>
      </w:r>
      <w:r w:rsidRPr="008549F1">
        <w:rPr>
          <w:rFonts w:ascii="Times New Roman" w:hAnsi="Times New Roman" w:cs="Times New Roman"/>
        </w:rPr>
        <w:t xml:space="preserve"> then found all the host</w:t>
      </w:r>
      <w:r w:rsidR="00AC6E38">
        <w:rPr>
          <w:rFonts w:ascii="Times New Roman" w:hAnsi="Times New Roman" w:cs="Times New Roman"/>
        </w:rPr>
        <w:t>s</w:t>
      </w:r>
      <w:r w:rsidRPr="008549F1">
        <w:rPr>
          <w:rFonts w:ascii="Times New Roman" w:hAnsi="Times New Roman" w:cs="Times New Roman"/>
        </w:rPr>
        <w:t xml:space="preserve"> in network using ping</w:t>
      </w:r>
      <w:r w:rsidR="00AC6E38">
        <w:rPr>
          <w:rFonts w:ascii="Times New Roman" w:hAnsi="Times New Roman" w:cs="Times New Roman"/>
        </w:rPr>
        <w:t>,</w:t>
      </w:r>
      <w:r w:rsidRPr="008549F1">
        <w:rPr>
          <w:rFonts w:ascii="Times New Roman" w:hAnsi="Times New Roman" w:cs="Times New Roman"/>
        </w:rPr>
        <w:t xml:space="preserve"> and we used t</w:t>
      </w:r>
      <w:r>
        <w:rPr>
          <w:rFonts w:ascii="Times New Roman" w:hAnsi="Times New Roman" w:cs="Times New Roman"/>
        </w:rPr>
        <w:t>hreading so as to detect fast Operating System</w:t>
      </w:r>
      <w:r w:rsidRPr="008549F1">
        <w:rPr>
          <w:rFonts w:ascii="Times New Roman" w:hAnsi="Times New Roman" w:cs="Times New Roman"/>
        </w:rPr>
        <w:t>.</w:t>
      </w:r>
      <w:r>
        <w:rPr>
          <w:rFonts w:ascii="Times New Roman" w:hAnsi="Times New Roman" w:cs="Times New Roman"/>
        </w:rPr>
        <w:t xml:space="preserve"> </w:t>
      </w:r>
      <w:r w:rsidRPr="008549F1">
        <w:rPr>
          <w:rFonts w:ascii="Times New Roman" w:hAnsi="Times New Roman" w:cs="Times New Roman"/>
        </w:rPr>
        <w:t xml:space="preserve">Without a port scanner Some ports might remain continually open, presenting a potential network vulnerability. An intruder can access an open port to create difficulties in the normal flow of network operations. </w:t>
      </w:r>
      <w:r w:rsidR="004212B8">
        <w:rPr>
          <w:rFonts w:ascii="Times New Roman" w:hAnsi="Times New Roman" w:cs="Times New Roman"/>
        </w:rPr>
        <w:t>n</w:t>
      </w:r>
      <w:r w:rsidRPr="008549F1">
        <w:rPr>
          <w:rFonts w:ascii="Times New Roman" w:hAnsi="Times New Roman" w:cs="Times New Roman"/>
        </w:rPr>
        <w:t>etwork ports should be c</w:t>
      </w:r>
      <w:r w:rsidR="004212B8">
        <w:rPr>
          <w:rFonts w:ascii="Times New Roman" w:hAnsi="Times New Roman" w:cs="Times New Roman"/>
        </w:rPr>
        <w:t>arefully</w:t>
      </w:r>
      <w:r w:rsidRPr="008549F1">
        <w:rPr>
          <w:rFonts w:ascii="Times New Roman" w:hAnsi="Times New Roman" w:cs="Times New Roman"/>
        </w:rPr>
        <w:t xml:space="preserve"> monitored by</w:t>
      </w:r>
      <w:r w:rsidR="004212B8">
        <w:rPr>
          <w:rFonts w:ascii="Times New Roman" w:hAnsi="Times New Roman" w:cs="Times New Roman"/>
        </w:rPr>
        <w:t xml:space="preserve"> means of</w:t>
      </w:r>
      <w:r w:rsidRPr="008549F1">
        <w:rPr>
          <w:rFonts w:ascii="Times New Roman" w:hAnsi="Times New Roman" w:cs="Times New Roman"/>
        </w:rPr>
        <w:t xml:space="preserve"> an effective advance network port scanning </w:t>
      </w:r>
      <w:r w:rsidR="004212B8">
        <w:rPr>
          <w:rFonts w:ascii="Times New Roman" w:hAnsi="Times New Roman" w:cs="Times New Roman"/>
        </w:rPr>
        <w:t>device</w:t>
      </w:r>
      <w:r w:rsidRPr="008549F1">
        <w:rPr>
          <w:rFonts w:ascii="Times New Roman" w:hAnsi="Times New Roman" w:cs="Times New Roman"/>
        </w:rPr>
        <w:t xml:space="preserve"> to </w:t>
      </w:r>
      <w:r w:rsidR="004212B8">
        <w:rPr>
          <w:rFonts w:ascii="Times New Roman" w:hAnsi="Times New Roman" w:cs="Times New Roman"/>
        </w:rPr>
        <w:t>keep away from</w:t>
      </w:r>
      <w:r w:rsidRPr="008549F1">
        <w:rPr>
          <w:rFonts w:ascii="Times New Roman" w:hAnsi="Times New Roman" w:cs="Times New Roman"/>
        </w:rPr>
        <w:t xml:space="preserve"> any </w:t>
      </w:r>
      <w:r w:rsidR="004212B8">
        <w:rPr>
          <w:rFonts w:ascii="Times New Roman" w:hAnsi="Times New Roman" w:cs="Times New Roman"/>
        </w:rPr>
        <w:t>information</w:t>
      </w:r>
      <w:r w:rsidRPr="008549F1">
        <w:rPr>
          <w:rFonts w:ascii="Times New Roman" w:hAnsi="Times New Roman" w:cs="Times New Roman"/>
        </w:rPr>
        <w:t xml:space="preserve"> leakage. This </w:t>
      </w:r>
      <w:r w:rsidR="004212B8">
        <w:rPr>
          <w:rFonts w:ascii="Times New Roman" w:hAnsi="Times New Roman" w:cs="Times New Roman"/>
        </w:rPr>
        <w:t>additionally</w:t>
      </w:r>
      <w:r w:rsidRPr="008549F1">
        <w:rPr>
          <w:rFonts w:ascii="Times New Roman" w:hAnsi="Times New Roman" w:cs="Times New Roman"/>
        </w:rPr>
        <w:t xml:space="preserve"> helps secure communications </w:t>
      </w:r>
      <w:r w:rsidR="004212B8">
        <w:rPr>
          <w:rFonts w:ascii="Times New Roman" w:hAnsi="Times New Roman" w:cs="Times New Roman"/>
        </w:rPr>
        <w:t>among</w:t>
      </w:r>
      <w:r w:rsidRPr="008549F1">
        <w:rPr>
          <w:rFonts w:ascii="Times New Roman" w:hAnsi="Times New Roman" w:cs="Times New Roman"/>
        </w:rPr>
        <w:t xml:space="preserve"> the computing entities in</w:t>
      </w:r>
      <w:r w:rsidR="004212B8">
        <w:rPr>
          <w:rFonts w:ascii="Times New Roman" w:hAnsi="Times New Roman" w:cs="Times New Roman"/>
        </w:rPr>
        <w:t>side</w:t>
      </w:r>
      <w:r w:rsidRPr="008549F1">
        <w:rPr>
          <w:rFonts w:ascii="Times New Roman" w:hAnsi="Times New Roman" w:cs="Times New Roman"/>
        </w:rPr>
        <w:t xml:space="preserve"> the network.</w:t>
      </w:r>
    </w:p>
    <w:p w14:paraId="0BF1F3CF" w14:textId="6A2FD27B" w:rsidR="008549F1" w:rsidRDefault="008549F1" w:rsidP="004A39DE">
      <w:pPr>
        <w:spacing w:line="480" w:lineRule="auto"/>
        <w:jc w:val="both"/>
        <w:rPr>
          <w:rFonts w:ascii="Times New Roman" w:hAnsi="Times New Roman" w:cs="Times New Roman"/>
        </w:rPr>
      </w:pPr>
      <w:r w:rsidRPr="008549F1">
        <w:rPr>
          <w:rFonts w:ascii="Times New Roman" w:hAnsi="Times New Roman" w:cs="Times New Roman"/>
        </w:rPr>
        <w:t>Our project was telling all the open ports and dangerous ports</w:t>
      </w:r>
      <w:r w:rsidR="00AC6E38">
        <w:rPr>
          <w:rFonts w:ascii="Times New Roman" w:hAnsi="Times New Roman" w:cs="Times New Roman"/>
        </w:rPr>
        <w:t>,</w:t>
      </w:r>
      <w:r w:rsidRPr="008549F1">
        <w:rPr>
          <w:rFonts w:ascii="Times New Roman" w:hAnsi="Times New Roman" w:cs="Times New Roman"/>
        </w:rPr>
        <w:t xml:space="preserve"> so we are planning to improve the system </w:t>
      </w:r>
      <w:r w:rsidR="00AC6E38">
        <w:rPr>
          <w:rFonts w:ascii="Times New Roman" w:hAnsi="Times New Roman" w:cs="Times New Roman"/>
        </w:rPr>
        <w:t xml:space="preserve">so </w:t>
      </w:r>
      <w:r w:rsidRPr="008549F1">
        <w:rPr>
          <w:rFonts w:ascii="Times New Roman" w:hAnsi="Times New Roman" w:cs="Times New Roman"/>
        </w:rPr>
        <w:t>that it automatically highlights all the dangerous ports and closes them. Running port scans without authorization can be considered an aggressive action, and if we are on a shared network, we might scan a system that isn’t under our control, which isn’t good. Port scans are a</w:t>
      </w:r>
      <w:r w:rsidR="00AC6E38">
        <w:rPr>
          <w:rFonts w:ascii="Times New Roman" w:hAnsi="Times New Roman" w:cs="Times New Roman"/>
        </w:rPr>
        <w:t>n</w:t>
      </w:r>
      <w:r w:rsidRPr="008549F1">
        <w:rPr>
          <w:rFonts w:ascii="Times New Roman" w:hAnsi="Times New Roman" w:cs="Times New Roman"/>
        </w:rPr>
        <w:t xml:space="preserve"> </w:t>
      </w:r>
      <w:r w:rsidR="004212B8">
        <w:rPr>
          <w:rFonts w:ascii="Times New Roman" w:hAnsi="Times New Roman" w:cs="Times New Roman"/>
        </w:rPr>
        <w:t>important</w:t>
      </w:r>
      <w:r>
        <w:rPr>
          <w:rFonts w:ascii="Times New Roman" w:hAnsi="Times New Roman" w:cs="Times New Roman"/>
        </w:rPr>
        <w:t xml:space="preserve"> part of </w:t>
      </w:r>
      <w:r w:rsidR="004212B8">
        <w:rPr>
          <w:rFonts w:ascii="Times New Roman" w:hAnsi="Times New Roman" w:cs="Times New Roman"/>
        </w:rPr>
        <w:t xml:space="preserve">constructing </w:t>
      </w:r>
      <w:r>
        <w:rPr>
          <w:rFonts w:ascii="Times New Roman" w:hAnsi="Times New Roman" w:cs="Times New Roman"/>
        </w:rPr>
        <w:t>a good defen</w:t>
      </w:r>
      <w:r w:rsidR="00AC6E38">
        <w:rPr>
          <w:rFonts w:ascii="Times New Roman" w:hAnsi="Times New Roman" w:cs="Times New Roman"/>
        </w:rPr>
        <w:t>c</w:t>
      </w:r>
      <w:r w:rsidRPr="008549F1">
        <w:rPr>
          <w:rFonts w:ascii="Times New Roman" w:hAnsi="Times New Roman" w:cs="Times New Roman"/>
        </w:rPr>
        <w:t xml:space="preserve">e from cyberattacks. Attackers </w:t>
      </w:r>
      <w:r w:rsidR="00B35414">
        <w:rPr>
          <w:rFonts w:ascii="Times New Roman" w:hAnsi="Times New Roman" w:cs="Times New Roman"/>
        </w:rPr>
        <w:t xml:space="preserve">use </w:t>
      </w:r>
      <w:r w:rsidRPr="008549F1">
        <w:rPr>
          <w:rFonts w:ascii="Times New Roman" w:hAnsi="Times New Roman" w:cs="Times New Roman"/>
        </w:rPr>
        <w:t xml:space="preserve">port scans, as well. We </w:t>
      </w:r>
      <w:r w:rsidR="004212B8">
        <w:rPr>
          <w:rFonts w:ascii="Times New Roman" w:hAnsi="Times New Roman" w:cs="Times New Roman"/>
        </w:rPr>
        <w:t>have</w:t>
      </w:r>
      <w:r w:rsidRPr="008549F1">
        <w:rPr>
          <w:rFonts w:ascii="Times New Roman" w:hAnsi="Times New Roman" w:cs="Times New Roman"/>
        </w:rPr>
        <w:t xml:space="preserve"> to beat them to the punch and close down </w:t>
      </w:r>
      <w:r w:rsidR="004212B8">
        <w:rPr>
          <w:rFonts w:ascii="Times New Roman" w:hAnsi="Times New Roman" w:cs="Times New Roman"/>
        </w:rPr>
        <w:t xml:space="preserve">viable </w:t>
      </w:r>
      <w:r w:rsidRPr="008549F1">
        <w:rPr>
          <w:rFonts w:ascii="Times New Roman" w:hAnsi="Times New Roman" w:cs="Times New Roman"/>
        </w:rPr>
        <w:t>attack vectors</w:t>
      </w:r>
      <w:r w:rsidR="00AC6E38">
        <w:rPr>
          <w:rFonts w:ascii="Times New Roman" w:hAnsi="Times New Roman" w:cs="Times New Roman"/>
        </w:rPr>
        <w:t>,</w:t>
      </w:r>
      <w:r w:rsidRPr="008549F1">
        <w:rPr>
          <w:rFonts w:ascii="Times New Roman" w:hAnsi="Times New Roman" w:cs="Times New Roman"/>
        </w:rPr>
        <w:t xml:space="preserve"> and make their lives as difficult as possible.</w:t>
      </w:r>
    </w:p>
    <w:p w14:paraId="074A1E6D" w14:textId="6673281E" w:rsidR="00AD6A7C" w:rsidRPr="00AD6A7C" w:rsidRDefault="00AD6A7C" w:rsidP="00AD6A7C">
      <w:pPr>
        <w:spacing w:line="360" w:lineRule="auto"/>
        <w:rPr>
          <w:rFonts w:ascii="Times New Roman" w:eastAsia="Times New Roman" w:hAnsi="Times New Roman" w:cs="Times New Roman"/>
          <w:color w:val="000000" w:themeColor="text1"/>
          <w:sz w:val="24"/>
          <w:szCs w:val="24"/>
          <w:lang w:val="en-IN"/>
        </w:rPr>
      </w:pPr>
      <w:r w:rsidRPr="00AD6A7C">
        <w:rPr>
          <w:rFonts w:ascii="Times New Roman" w:eastAsia="Times New Roman" w:hAnsi="Times New Roman" w:cs="Times New Roman"/>
          <w:color w:val="000000" w:themeColor="text1"/>
          <w:sz w:val="24"/>
          <w:szCs w:val="24"/>
          <w:shd w:val="clear" w:color="auto" w:fill="FFFFFF"/>
          <w:lang w:val="en-IN"/>
        </w:rPr>
        <w:t>More Future work could include:</w:t>
      </w:r>
    </w:p>
    <w:p w14:paraId="417DED46" w14:textId="77777777" w:rsidR="00AD6A7C" w:rsidRPr="00AD6A7C" w:rsidRDefault="00AD6A7C" w:rsidP="00AD6A7C">
      <w:pPr>
        <w:numPr>
          <w:ilvl w:val="0"/>
          <w:numId w:val="13"/>
        </w:numPr>
        <w:spacing w:line="360" w:lineRule="auto"/>
        <w:textAlignment w:val="center"/>
        <w:rPr>
          <w:rFonts w:ascii="Times New Roman" w:eastAsia="Times New Roman" w:hAnsi="Times New Roman" w:cs="Times New Roman"/>
          <w:color w:val="000000" w:themeColor="text1"/>
          <w:lang w:val="en-IN"/>
        </w:rPr>
      </w:pPr>
      <w:r w:rsidRPr="00AD6A7C">
        <w:rPr>
          <w:rFonts w:ascii="Times New Roman" w:eastAsia="Times New Roman" w:hAnsi="Times New Roman" w:cs="Times New Roman"/>
          <w:color w:val="000000" w:themeColor="text1"/>
          <w:sz w:val="24"/>
          <w:szCs w:val="24"/>
          <w:shd w:val="clear" w:color="auto" w:fill="FFFFFF"/>
          <w:lang w:val="en-IN"/>
        </w:rPr>
        <w:t>Enhancing the tool's functionality to include additional scanning techniques, such as UDP scanning and service detection.</w:t>
      </w:r>
    </w:p>
    <w:p w14:paraId="170480AE" w14:textId="6574743C" w:rsidR="00AD6A7C" w:rsidRPr="00AD6A7C" w:rsidRDefault="00AD6A7C" w:rsidP="00AD6A7C">
      <w:pPr>
        <w:numPr>
          <w:ilvl w:val="0"/>
          <w:numId w:val="13"/>
        </w:numPr>
        <w:spacing w:line="360" w:lineRule="auto"/>
        <w:textAlignment w:val="center"/>
        <w:rPr>
          <w:rFonts w:ascii="Times New Roman" w:eastAsia="Times New Roman" w:hAnsi="Times New Roman" w:cs="Times New Roman"/>
          <w:color w:val="000000" w:themeColor="text1"/>
          <w:lang w:val="en-IN"/>
        </w:rPr>
      </w:pPr>
      <w:r w:rsidRPr="00AD6A7C">
        <w:rPr>
          <w:rFonts w:ascii="Times New Roman" w:eastAsia="Times New Roman" w:hAnsi="Times New Roman" w:cs="Times New Roman"/>
          <w:color w:val="000000" w:themeColor="text1"/>
          <w:sz w:val="24"/>
          <w:szCs w:val="24"/>
          <w:shd w:val="clear" w:color="auto" w:fill="FFFFFF"/>
          <w:lang w:val="en-IN"/>
        </w:rPr>
        <w:t xml:space="preserve">Implementing </w:t>
      </w:r>
      <w:r w:rsidR="002820FF">
        <w:rPr>
          <w:rFonts w:ascii="Times New Roman" w:eastAsia="Times New Roman" w:hAnsi="Times New Roman" w:cs="Times New Roman"/>
          <w:color w:val="000000" w:themeColor="text1"/>
          <w:sz w:val="24"/>
          <w:szCs w:val="24"/>
          <w:shd w:val="clear" w:color="auto" w:fill="FFFFFF"/>
          <w:lang w:val="en-IN"/>
        </w:rPr>
        <w:t xml:space="preserve">ML </w:t>
      </w:r>
      <w:r w:rsidRPr="00AD6A7C">
        <w:rPr>
          <w:rFonts w:ascii="Times New Roman" w:eastAsia="Times New Roman" w:hAnsi="Times New Roman" w:cs="Times New Roman"/>
          <w:color w:val="000000" w:themeColor="text1"/>
          <w:sz w:val="24"/>
          <w:szCs w:val="24"/>
          <w:shd w:val="clear" w:color="auto" w:fill="FFFFFF"/>
          <w:lang w:val="en-IN"/>
        </w:rPr>
        <w:t>algorithms to analy</w:t>
      </w:r>
      <w:r w:rsidR="004934EC">
        <w:rPr>
          <w:rFonts w:ascii="Times New Roman" w:eastAsia="Times New Roman" w:hAnsi="Times New Roman" w:cs="Times New Roman"/>
          <w:color w:val="000000" w:themeColor="text1"/>
          <w:sz w:val="24"/>
          <w:szCs w:val="24"/>
          <w:shd w:val="clear" w:color="auto" w:fill="FFFFFF"/>
          <w:lang w:val="en-IN"/>
        </w:rPr>
        <w:t>s</w:t>
      </w:r>
      <w:r w:rsidRPr="00AD6A7C">
        <w:rPr>
          <w:rFonts w:ascii="Times New Roman" w:eastAsia="Times New Roman" w:hAnsi="Times New Roman" w:cs="Times New Roman"/>
          <w:color w:val="000000" w:themeColor="text1"/>
          <w:sz w:val="24"/>
          <w:szCs w:val="24"/>
          <w:shd w:val="clear" w:color="auto" w:fill="FFFFFF"/>
          <w:lang w:val="en-IN"/>
        </w:rPr>
        <w:t>e network traffic and identify patterns of online harm.</w:t>
      </w:r>
    </w:p>
    <w:p w14:paraId="22C95C6B" w14:textId="1F09AC8F" w:rsidR="00AD6A7C" w:rsidRPr="00AD6A7C" w:rsidRDefault="00AD6A7C" w:rsidP="00AD6A7C">
      <w:pPr>
        <w:numPr>
          <w:ilvl w:val="0"/>
          <w:numId w:val="13"/>
        </w:numPr>
        <w:spacing w:line="360" w:lineRule="auto"/>
        <w:textAlignment w:val="center"/>
        <w:rPr>
          <w:rFonts w:ascii="Times New Roman" w:eastAsia="Times New Roman" w:hAnsi="Times New Roman" w:cs="Times New Roman"/>
          <w:color w:val="000000" w:themeColor="text1"/>
          <w:lang w:val="en-IN"/>
        </w:rPr>
      </w:pPr>
      <w:r w:rsidRPr="00AD6A7C">
        <w:rPr>
          <w:rFonts w:ascii="Times New Roman" w:eastAsia="Times New Roman" w:hAnsi="Times New Roman" w:cs="Times New Roman"/>
          <w:color w:val="000000" w:themeColor="text1"/>
          <w:sz w:val="24"/>
          <w:szCs w:val="24"/>
          <w:shd w:val="clear" w:color="auto" w:fill="FFFFFF"/>
          <w:lang w:val="en-IN"/>
        </w:rPr>
        <w:t>Developing user-friendly interface for</w:t>
      </w:r>
      <w:r w:rsidR="00AA594A">
        <w:rPr>
          <w:rFonts w:ascii="Times New Roman" w:eastAsia="Times New Roman" w:hAnsi="Times New Roman" w:cs="Times New Roman"/>
          <w:color w:val="000000" w:themeColor="text1"/>
          <w:sz w:val="24"/>
          <w:szCs w:val="24"/>
          <w:shd w:val="clear" w:color="auto" w:fill="FFFFFF"/>
          <w:lang w:val="en-IN"/>
        </w:rPr>
        <w:t xml:space="preserve"> </w:t>
      </w:r>
      <w:r w:rsidRPr="00AD6A7C">
        <w:rPr>
          <w:rFonts w:ascii="Times New Roman" w:eastAsia="Times New Roman" w:hAnsi="Times New Roman" w:cs="Times New Roman"/>
          <w:color w:val="000000" w:themeColor="text1"/>
          <w:sz w:val="24"/>
          <w:szCs w:val="24"/>
          <w:shd w:val="clear" w:color="auto" w:fill="FFFFFF"/>
          <w:lang w:val="en-IN"/>
        </w:rPr>
        <w:t>tool to make it more accessible to network administrators and security professionals.</w:t>
      </w:r>
    </w:p>
    <w:p w14:paraId="66992C1F" w14:textId="77777777" w:rsidR="00AD6A7C" w:rsidRPr="008549F1" w:rsidRDefault="00AD6A7C" w:rsidP="004A39DE">
      <w:pPr>
        <w:spacing w:line="480" w:lineRule="auto"/>
        <w:jc w:val="both"/>
        <w:rPr>
          <w:rFonts w:ascii="Times New Roman" w:eastAsia="Times New Roman" w:hAnsi="Times New Roman" w:cs="Times New Roman"/>
          <w:b/>
          <w:sz w:val="32"/>
          <w:szCs w:val="32"/>
        </w:rPr>
      </w:pPr>
    </w:p>
    <w:p w14:paraId="5C22F4A9" w14:textId="77777777" w:rsidR="004749E0" w:rsidRDefault="004749E0" w:rsidP="004A39DE">
      <w:pPr>
        <w:spacing w:line="480" w:lineRule="auto"/>
        <w:jc w:val="both"/>
        <w:rPr>
          <w:rFonts w:ascii="Times New Roman" w:eastAsia="Times New Roman" w:hAnsi="Times New Roman" w:cs="Times New Roman"/>
          <w:b/>
          <w:sz w:val="32"/>
          <w:szCs w:val="32"/>
        </w:rPr>
      </w:pPr>
    </w:p>
    <w:p w14:paraId="4410E008" w14:textId="77777777" w:rsidR="004749E0" w:rsidRDefault="008549F1" w:rsidP="004A39DE">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566F72F7" w14:textId="77777777" w:rsidR="004749E0" w:rsidRDefault="004749E0" w:rsidP="004A39DE">
      <w:pPr>
        <w:spacing w:line="480" w:lineRule="auto"/>
        <w:jc w:val="both"/>
        <w:rPr>
          <w:rFonts w:ascii="Times New Roman" w:eastAsia="Times New Roman" w:hAnsi="Times New Roman" w:cs="Times New Roman"/>
          <w:b/>
          <w:sz w:val="32"/>
          <w:szCs w:val="32"/>
        </w:rPr>
      </w:pPr>
    </w:p>
    <w:p w14:paraId="1E12E87C" w14:textId="0FBDC269" w:rsidR="00C9582A" w:rsidRPr="00175E97" w:rsidRDefault="007F261D" w:rsidP="00175E97">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r w:rsidR="005029AF">
        <w:rPr>
          <w:rFonts w:ascii="Times New Roman" w:eastAsia="Times New Roman" w:hAnsi="Times New Roman" w:cs="Times New Roman"/>
          <w:b/>
          <w:sz w:val="28"/>
          <w:szCs w:val="28"/>
        </w:rPr>
        <w:lastRenderedPageBreak/>
        <w:t>References</w:t>
      </w:r>
    </w:p>
    <w:p w14:paraId="3DE0EBD6" w14:textId="77777777" w:rsidR="00C9582A" w:rsidRPr="00C9582A" w:rsidRDefault="00C9582A" w:rsidP="00C9582A">
      <w:pPr>
        <w:spacing w:line="480" w:lineRule="auto"/>
        <w:jc w:val="center"/>
        <w:rPr>
          <w:rFonts w:ascii="Times New Roman" w:eastAsia="Times New Roman" w:hAnsi="Times New Roman" w:cs="Times New Roman"/>
          <w:b/>
          <w:sz w:val="18"/>
          <w:szCs w:val="18"/>
        </w:rPr>
      </w:pPr>
    </w:p>
    <w:p w14:paraId="68C22EEB" w14:textId="4152C7EB" w:rsidR="001B6C5D" w:rsidRDefault="001B6C5D" w:rsidP="00C9582A">
      <w:pPr>
        <w:spacing w:line="360" w:lineRule="auto"/>
      </w:pPr>
      <w:r>
        <w:t>[1] Zhang Zeyu. "Network Scanning with Scapy in Python." Plain English Python, 2 Aug. 2020.</w:t>
      </w:r>
    </w:p>
    <w:p w14:paraId="7D761B3C" w14:textId="1268A820" w:rsidR="001B6C5D" w:rsidRDefault="00000000" w:rsidP="00C9582A">
      <w:pPr>
        <w:spacing w:line="360" w:lineRule="auto"/>
      </w:pPr>
      <w:hyperlink r:id="rId15" w:history="1">
        <w:r w:rsidR="001B6C5D" w:rsidRPr="00713880">
          <w:rPr>
            <w:rStyle w:val="Hyperlink"/>
          </w:rPr>
          <w:t>https://python.plainenglish.io/network-scanning-with-scapy-in-python-708ed176e63</w:t>
        </w:r>
      </w:hyperlink>
      <w:r w:rsidR="001B6C5D">
        <w:t xml:space="preserve"> </w:t>
      </w:r>
    </w:p>
    <w:p w14:paraId="208F7C16" w14:textId="1DF3F574" w:rsidR="001B6C5D" w:rsidRDefault="001B6C5D" w:rsidP="00C9582A">
      <w:pPr>
        <w:spacing w:line="360" w:lineRule="auto"/>
      </w:pPr>
      <w:r>
        <w:t xml:space="preserve">[2] Postument, Maksym. "Simple Network Scanner with Python and Scapy." Medium, 3 Mar. 2019, </w:t>
      </w:r>
      <w:hyperlink r:id="rId16" w:history="1">
        <w:r w:rsidRPr="00713880">
          <w:rPr>
            <w:rStyle w:val="Hyperlink"/>
          </w:rPr>
          <w:t>https://mpostument.medium.com/simple-network-scanner-with-python-and-scapy-802645073190</w:t>
        </w:r>
      </w:hyperlink>
      <w:r>
        <w:t xml:space="preserve"> </w:t>
      </w:r>
    </w:p>
    <w:p w14:paraId="126F4E78" w14:textId="0DB4626C" w:rsidR="001B6C5D" w:rsidRDefault="001B6C5D" w:rsidP="00C9582A">
      <w:pPr>
        <w:spacing w:line="360" w:lineRule="auto"/>
      </w:pPr>
      <w:r>
        <w:t xml:space="preserve">[3] "Network Scanning using scapy module - Python." GeeksforGeeks, 1 Mar. 2020.  </w:t>
      </w:r>
      <w:hyperlink r:id="rId17" w:history="1">
        <w:r w:rsidRPr="00713880">
          <w:rPr>
            <w:rStyle w:val="Hyperlink"/>
          </w:rPr>
          <w:t>https://www.geeksforgeeks.org/network-scanning-using-scapy-module-python/</w:t>
        </w:r>
      </w:hyperlink>
      <w:r>
        <w:t xml:space="preserve"> </w:t>
      </w:r>
    </w:p>
    <w:p w14:paraId="320FB4F0" w14:textId="0E7ECC79" w:rsidR="001B6C5D" w:rsidRDefault="001B6C5D" w:rsidP="00C9582A">
      <w:pPr>
        <w:spacing w:line="360" w:lineRule="auto"/>
      </w:pPr>
      <w:r>
        <w:t>[5] "Network Scanning with Scapy in</w:t>
      </w:r>
      <w:r w:rsidR="00586159">
        <w:t>to</w:t>
      </w:r>
      <w:r>
        <w:t xml:space="preserve"> Python." DEV Community, 1 Aug. 2020. </w:t>
      </w:r>
      <w:hyperlink r:id="rId18" w:history="1">
        <w:r w:rsidRPr="00713880">
          <w:rPr>
            <w:rStyle w:val="Hyperlink"/>
          </w:rPr>
          <w:t>https://dev.to/zeyu2001/network-scanning-with-scapy-in-python-3off</w:t>
        </w:r>
      </w:hyperlink>
      <w:r>
        <w:t xml:space="preserve"> </w:t>
      </w:r>
    </w:p>
    <w:p w14:paraId="20381AB2" w14:textId="6290E089" w:rsidR="004749E0" w:rsidRDefault="001B6C5D" w:rsidP="00C9582A">
      <w:pPr>
        <w:spacing w:line="360" w:lineRule="auto"/>
        <w:ind w:left="360" w:hanging="360"/>
      </w:pPr>
      <w:r>
        <w:t xml:space="preserve">[6] </w:t>
      </w:r>
      <w:hyperlink r:id="rId19" w:history="1">
        <w:r w:rsidRPr="00713880">
          <w:rPr>
            <w:rStyle w:val="Hyperlink"/>
          </w:rPr>
          <w:t>https://www.researchgate.net/publication/220195237_A_review_of_port_scanning_techniques</w:t>
        </w:r>
      </w:hyperlink>
    </w:p>
    <w:p w14:paraId="2B8C253F" w14:textId="6E98F052" w:rsidR="008549F1" w:rsidRPr="001B6C5D" w:rsidRDefault="001B6C5D" w:rsidP="00C9582A">
      <w:pPr>
        <w:spacing w:line="360" w:lineRule="auto"/>
        <w:rPr>
          <w:rFonts w:ascii="Times New Roman" w:eastAsia="Times New Roman" w:hAnsi="Times New Roman" w:cs="Times New Roman"/>
          <w:sz w:val="24"/>
          <w:szCs w:val="24"/>
        </w:rPr>
      </w:pPr>
      <w:r>
        <w:t xml:space="preserve">[7] </w:t>
      </w:r>
      <w:hyperlink r:id="rId20" w:history="1">
        <w:r w:rsidRPr="00713880">
          <w:rPr>
            <w:rStyle w:val="Hyperlink"/>
            <w:rFonts w:ascii="Times New Roman" w:eastAsia="Times New Roman" w:hAnsi="Times New Roman" w:cs="Times New Roman"/>
            <w:sz w:val="24"/>
            <w:szCs w:val="24"/>
          </w:rPr>
          <w:t>https://www.researchgate.net/publication/345959645_Automatic_Port_Scanner</w:t>
        </w:r>
      </w:hyperlink>
    </w:p>
    <w:p w14:paraId="3CC025BE" w14:textId="4D1E15A3" w:rsidR="008549F1" w:rsidRDefault="001B6C5D" w:rsidP="00C9582A">
      <w:pPr>
        <w:spacing w:line="360" w:lineRule="auto"/>
        <w:ind w:left="360" w:hanging="360"/>
      </w:pPr>
      <w:r>
        <w:t xml:space="preserve">[8] </w:t>
      </w:r>
      <w:r w:rsidR="008549F1">
        <w:t xml:space="preserve"> </w:t>
      </w:r>
      <w:hyperlink r:id="rId21" w:history="1">
        <w:r w:rsidR="008549F1" w:rsidRPr="000C553F">
          <w:rPr>
            <w:rStyle w:val="Hyperlink"/>
          </w:rPr>
          <w:t>https://en.cnki.com.cn/Article_en/CJFDTotal-JZCK201007063.htm</w:t>
        </w:r>
      </w:hyperlink>
    </w:p>
    <w:p w14:paraId="1FBEE5D0" w14:textId="67DB65FF" w:rsidR="008549F1" w:rsidRDefault="008549F1" w:rsidP="00C9582A">
      <w:pPr>
        <w:spacing w:line="360" w:lineRule="auto"/>
      </w:pPr>
      <w:r>
        <w:t xml:space="preserve"> </w:t>
      </w:r>
      <w:r w:rsidR="001B6C5D">
        <w:t>[9]</w:t>
      </w:r>
      <w:r>
        <w:t xml:space="preserve"> </w:t>
      </w:r>
      <w:hyperlink r:id="rId22" w:history="1">
        <w:r w:rsidRPr="000C553F">
          <w:rPr>
            <w:rStyle w:val="Hyperlink"/>
          </w:rPr>
          <w:t>https://www.osti.gov/biblio/4338629</w:t>
        </w:r>
      </w:hyperlink>
    </w:p>
    <w:p w14:paraId="33D763A2" w14:textId="41CC6E0B" w:rsidR="008549F1" w:rsidRDefault="001B6C5D" w:rsidP="00C9582A">
      <w:pPr>
        <w:spacing w:line="360" w:lineRule="auto"/>
      </w:pPr>
      <w:r>
        <w:t>[10]</w:t>
      </w:r>
      <w:r w:rsidR="008549F1">
        <w:t xml:space="preserve"> </w:t>
      </w:r>
      <w:hyperlink r:id="rId23" w:history="1">
        <w:r w:rsidR="008549F1" w:rsidRPr="000C553F">
          <w:rPr>
            <w:rStyle w:val="Hyperlink"/>
          </w:rPr>
          <w:t>https://ieeexplore.ieee.org/abstract/document/4786717</w:t>
        </w:r>
      </w:hyperlink>
      <w:r w:rsidR="008549F1">
        <w:t xml:space="preserve"> </w:t>
      </w:r>
    </w:p>
    <w:p w14:paraId="691614B1" w14:textId="77777777" w:rsidR="008549F1" w:rsidRDefault="008549F1" w:rsidP="00C9582A">
      <w:pPr>
        <w:spacing w:line="480" w:lineRule="auto"/>
      </w:pPr>
    </w:p>
    <w:p w14:paraId="0EB94839" w14:textId="5AA67D7A" w:rsidR="008549F1" w:rsidRDefault="008549F1" w:rsidP="00C9582A">
      <w:pPr>
        <w:spacing w:line="480" w:lineRule="auto"/>
      </w:pPr>
    </w:p>
    <w:p w14:paraId="751471F2" w14:textId="77777777" w:rsidR="008549F1" w:rsidRDefault="008549F1" w:rsidP="004A39DE">
      <w:pPr>
        <w:spacing w:line="360" w:lineRule="auto"/>
        <w:ind w:left="360" w:hanging="360"/>
        <w:jc w:val="both"/>
        <w:rPr>
          <w:rFonts w:ascii="Times New Roman" w:eastAsia="Times New Roman" w:hAnsi="Times New Roman" w:cs="Times New Roman"/>
          <w:sz w:val="24"/>
          <w:szCs w:val="24"/>
        </w:rPr>
      </w:pPr>
    </w:p>
    <w:p w14:paraId="2C643672" w14:textId="77777777" w:rsidR="008549F1" w:rsidRDefault="008549F1" w:rsidP="004A39DE">
      <w:pPr>
        <w:spacing w:line="360" w:lineRule="auto"/>
        <w:ind w:left="360" w:hanging="360"/>
        <w:jc w:val="both"/>
        <w:rPr>
          <w:rFonts w:ascii="Times New Roman" w:eastAsia="Times New Roman" w:hAnsi="Times New Roman" w:cs="Times New Roman"/>
          <w:sz w:val="24"/>
          <w:szCs w:val="24"/>
        </w:rPr>
      </w:pPr>
    </w:p>
    <w:p w14:paraId="1B896BB0" w14:textId="77777777" w:rsidR="004749E0" w:rsidRDefault="004749E0" w:rsidP="004A39DE">
      <w:pPr>
        <w:spacing w:line="360" w:lineRule="auto"/>
        <w:jc w:val="both"/>
      </w:pPr>
    </w:p>
    <w:p w14:paraId="01F5023A" w14:textId="77777777" w:rsidR="004749E0" w:rsidRDefault="004749E0" w:rsidP="004A39DE">
      <w:pPr>
        <w:spacing w:line="360" w:lineRule="auto"/>
        <w:ind w:left="446" w:hanging="446"/>
        <w:jc w:val="both"/>
        <w:rPr>
          <w:rFonts w:ascii="Times New Roman" w:eastAsia="Times New Roman" w:hAnsi="Times New Roman" w:cs="Times New Roman"/>
          <w:sz w:val="24"/>
          <w:szCs w:val="24"/>
          <w:highlight w:val="white"/>
        </w:rPr>
      </w:pPr>
    </w:p>
    <w:p w14:paraId="2F6322E5" w14:textId="77777777" w:rsidR="004749E0" w:rsidRDefault="004749E0" w:rsidP="004A39DE">
      <w:pPr>
        <w:spacing w:line="480" w:lineRule="auto"/>
        <w:jc w:val="both"/>
        <w:rPr>
          <w:rFonts w:ascii="Times New Roman" w:eastAsia="Times New Roman" w:hAnsi="Times New Roman" w:cs="Times New Roman"/>
          <w:b/>
          <w:sz w:val="28"/>
          <w:szCs w:val="28"/>
        </w:rPr>
      </w:pPr>
    </w:p>
    <w:p w14:paraId="093E6B09" w14:textId="77777777" w:rsidR="004749E0" w:rsidRDefault="004749E0" w:rsidP="004A39DE">
      <w:pPr>
        <w:spacing w:line="480" w:lineRule="auto"/>
        <w:jc w:val="both"/>
        <w:rPr>
          <w:rFonts w:ascii="Bookman Old Style" w:eastAsia="Bookman Old Style" w:hAnsi="Bookman Old Style" w:cs="Bookman Old Style"/>
          <w:sz w:val="32"/>
          <w:szCs w:val="32"/>
        </w:rPr>
      </w:pPr>
    </w:p>
    <w:sectPr w:rsidR="004749E0" w:rsidSect="00F06F90">
      <w:footerReference w:type="default" r:id="rId24"/>
      <w:pgSz w:w="11906" w:h="16838" w:code="9"/>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0E419" w14:textId="77777777" w:rsidR="00BD4489" w:rsidRDefault="00BD4489">
      <w:r>
        <w:separator/>
      </w:r>
    </w:p>
  </w:endnote>
  <w:endnote w:type="continuationSeparator" w:id="0">
    <w:p w14:paraId="1A23684E" w14:textId="77777777" w:rsidR="00BD4489" w:rsidRDefault="00BD4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__Poppins_3bfef9">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A6DB5" w14:textId="77777777" w:rsidR="004749E0" w:rsidRDefault="004749E0">
    <w:pPr>
      <w:pBdr>
        <w:top w:val="nil"/>
        <w:left w:val="nil"/>
        <w:bottom w:val="nil"/>
        <w:right w:val="nil"/>
        <w:between w:val="nil"/>
      </w:pBdr>
      <w:jc w:val="center"/>
      <w:rPr>
        <w:color w:val="000000"/>
      </w:rPr>
    </w:pPr>
  </w:p>
  <w:p w14:paraId="3FDF67F6" w14:textId="77777777" w:rsidR="004749E0" w:rsidRDefault="004749E0">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F826E" w14:textId="77777777" w:rsidR="004749E0" w:rsidRDefault="005029AF">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9F3C92">
      <w:rPr>
        <w:rFonts w:ascii="Times New Roman" w:eastAsia="Times New Roman" w:hAnsi="Times New Roman" w:cs="Times New Roman"/>
        <w:b/>
        <w:noProof/>
        <w:color w:val="000000"/>
        <w:sz w:val="20"/>
        <w:szCs w:val="20"/>
      </w:rPr>
      <w:t>13</w:t>
    </w:r>
    <w:r>
      <w:rPr>
        <w:rFonts w:ascii="Times New Roman" w:eastAsia="Times New Roman" w:hAnsi="Times New Roman" w:cs="Times New Roman"/>
        <w:b/>
        <w:color w:val="000000"/>
        <w:sz w:val="20"/>
        <w:szCs w:val="20"/>
      </w:rPr>
      <w:fldChar w:fldCharType="end"/>
    </w:r>
  </w:p>
  <w:p w14:paraId="5EBB9531" w14:textId="77777777" w:rsidR="004749E0" w:rsidRDefault="004749E0">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9B92B" w14:textId="77777777" w:rsidR="00BD4489" w:rsidRDefault="00BD4489">
      <w:r>
        <w:separator/>
      </w:r>
    </w:p>
  </w:footnote>
  <w:footnote w:type="continuationSeparator" w:id="0">
    <w:p w14:paraId="28D3AF9E" w14:textId="77777777" w:rsidR="00BD4489" w:rsidRDefault="00BD44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E6192"/>
    <w:multiLevelType w:val="multilevel"/>
    <w:tmpl w:val="E3BC6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174B78"/>
    <w:multiLevelType w:val="hybridMultilevel"/>
    <w:tmpl w:val="F1781C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1231BA"/>
    <w:multiLevelType w:val="multilevel"/>
    <w:tmpl w:val="CDBAF46A"/>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3" w15:restartNumberingAfterBreak="0">
    <w:nsid w:val="26BF3982"/>
    <w:multiLevelType w:val="multilevel"/>
    <w:tmpl w:val="C29C6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B1580B"/>
    <w:multiLevelType w:val="multilevel"/>
    <w:tmpl w:val="EC820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811929"/>
    <w:multiLevelType w:val="multilevel"/>
    <w:tmpl w:val="E534A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2D1AF1"/>
    <w:multiLevelType w:val="multilevel"/>
    <w:tmpl w:val="A7586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4D4EE2"/>
    <w:multiLevelType w:val="multilevel"/>
    <w:tmpl w:val="10862F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703D79"/>
    <w:multiLevelType w:val="multilevel"/>
    <w:tmpl w:val="28D85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F97A8E"/>
    <w:multiLevelType w:val="multilevel"/>
    <w:tmpl w:val="F1A4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F10F72"/>
    <w:multiLevelType w:val="multilevel"/>
    <w:tmpl w:val="5DAE3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77F07BD"/>
    <w:multiLevelType w:val="multilevel"/>
    <w:tmpl w:val="3FE6C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C00876"/>
    <w:multiLevelType w:val="hybridMultilevel"/>
    <w:tmpl w:val="9BCED0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2266543">
    <w:abstractNumId w:val="2"/>
  </w:num>
  <w:num w:numId="2" w16cid:durableId="1110470566">
    <w:abstractNumId w:val="12"/>
  </w:num>
  <w:num w:numId="3" w16cid:durableId="549657542">
    <w:abstractNumId w:val="6"/>
    <w:lvlOverride w:ilvl="0">
      <w:startOverride w:val="1"/>
    </w:lvlOverride>
  </w:num>
  <w:num w:numId="4" w16cid:durableId="899054191">
    <w:abstractNumId w:val="10"/>
  </w:num>
  <w:num w:numId="5" w16cid:durableId="896280158">
    <w:abstractNumId w:val="9"/>
  </w:num>
  <w:num w:numId="6" w16cid:durableId="2135705791">
    <w:abstractNumId w:val="7"/>
  </w:num>
  <w:num w:numId="7" w16cid:durableId="1651985956">
    <w:abstractNumId w:val="8"/>
    <w:lvlOverride w:ilvl="0">
      <w:startOverride w:val="1"/>
    </w:lvlOverride>
  </w:num>
  <w:num w:numId="8" w16cid:durableId="2072531858">
    <w:abstractNumId w:val="0"/>
    <w:lvlOverride w:ilvl="0">
      <w:startOverride w:val="3"/>
    </w:lvlOverride>
  </w:num>
  <w:num w:numId="9" w16cid:durableId="1672642352">
    <w:abstractNumId w:val="3"/>
    <w:lvlOverride w:ilvl="0">
      <w:startOverride w:val="5"/>
    </w:lvlOverride>
  </w:num>
  <w:num w:numId="10" w16cid:durableId="1882354483">
    <w:abstractNumId w:val="5"/>
    <w:lvlOverride w:ilvl="0">
      <w:startOverride w:val="6"/>
    </w:lvlOverride>
  </w:num>
  <w:num w:numId="11" w16cid:durableId="1844583695">
    <w:abstractNumId w:val="11"/>
    <w:lvlOverride w:ilvl="0">
      <w:startOverride w:val="8"/>
    </w:lvlOverride>
  </w:num>
  <w:num w:numId="12" w16cid:durableId="1788770345">
    <w:abstractNumId w:val="1"/>
  </w:num>
  <w:num w:numId="13" w16cid:durableId="11839782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9E0"/>
    <w:rsid w:val="000015C4"/>
    <w:rsid w:val="0001609D"/>
    <w:rsid w:val="00080FA9"/>
    <w:rsid w:val="0008308A"/>
    <w:rsid w:val="000A74CD"/>
    <w:rsid w:val="000B11C1"/>
    <w:rsid w:val="000C6175"/>
    <w:rsid w:val="00100898"/>
    <w:rsid w:val="00143C32"/>
    <w:rsid w:val="00175E97"/>
    <w:rsid w:val="001B6C5D"/>
    <w:rsid w:val="001D520F"/>
    <w:rsid w:val="001F2F81"/>
    <w:rsid w:val="00224CF0"/>
    <w:rsid w:val="00226ECC"/>
    <w:rsid w:val="00233247"/>
    <w:rsid w:val="0024714E"/>
    <w:rsid w:val="002820FF"/>
    <w:rsid w:val="002A04B1"/>
    <w:rsid w:val="002A6049"/>
    <w:rsid w:val="002B514F"/>
    <w:rsid w:val="002F2327"/>
    <w:rsid w:val="00311D83"/>
    <w:rsid w:val="00325F9A"/>
    <w:rsid w:val="003310C1"/>
    <w:rsid w:val="003501AD"/>
    <w:rsid w:val="003A0D6B"/>
    <w:rsid w:val="00403C58"/>
    <w:rsid w:val="00416403"/>
    <w:rsid w:val="004212B8"/>
    <w:rsid w:val="00436E07"/>
    <w:rsid w:val="00442D31"/>
    <w:rsid w:val="00473105"/>
    <w:rsid w:val="004749E0"/>
    <w:rsid w:val="004934EC"/>
    <w:rsid w:val="004953C4"/>
    <w:rsid w:val="004A39DE"/>
    <w:rsid w:val="004E215B"/>
    <w:rsid w:val="005029AF"/>
    <w:rsid w:val="0053626E"/>
    <w:rsid w:val="00542185"/>
    <w:rsid w:val="00586159"/>
    <w:rsid w:val="005B0A52"/>
    <w:rsid w:val="005B2B28"/>
    <w:rsid w:val="005C1195"/>
    <w:rsid w:val="005C3D94"/>
    <w:rsid w:val="005D065D"/>
    <w:rsid w:val="005E6053"/>
    <w:rsid w:val="00606472"/>
    <w:rsid w:val="0061672A"/>
    <w:rsid w:val="0062538D"/>
    <w:rsid w:val="00626320"/>
    <w:rsid w:val="00667E59"/>
    <w:rsid w:val="00691D1C"/>
    <w:rsid w:val="006E12B8"/>
    <w:rsid w:val="006F7AB5"/>
    <w:rsid w:val="007140B7"/>
    <w:rsid w:val="00716A6C"/>
    <w:rsid w:val="00792BA4"/>
    <w:rsid w:val="007C65ED"/>
    <w:rsid w:val="007F261D"/>
    <w:rsid w:val="008126FC"/>
    <w:rsid w:val="008549F1"/>
    <w:rsid w:val="008709B9"/>
    <w:rsid w:val="008D612B"/>
    <w:rsid w:val="008E660D"/>
    <w:rsid w:val="00907798"/>
    <w:rsid w:val="0092185A"/>
    <w:rsid w:val="00956D6F"/>
    <w:rsid w:val="009855F8"/>
    <w:rsid w:val="00994D9F"/>
    <w:rsid w:val="009B73B7"/>
    <w:rsid w:val="009E6BB0"/>
    <w:rsid w:val="009F3C92"/>
    <w:rsid w:val="00A0174C"/>
    <w:rsid w:val="00A13658"/>
    <w:rsid w:val="00A2260B"/>
    <w:rsid w:val="00A352DD"/>
    <w:rsid w:val="00A82358"/>
    <w:rsid w:val="00AA594A"/>
    <w:rsid w:val="00AA5E95"/>
    <w:rsid w:val="00AC6E38"/>
    <w:rsid w:val="00AD6A7C"/>
    <w:rsid w:val="00AF1501"/>
    <w:rsid w:val="00AF7A77"/>
    <w:rsid w:val="00B100C9"/>
    <w:rsid w:val="00B128BB"/>
    <w:rsid w:val="00B257FB"/>
    <w:rsid w:val="00B35414"/>
    <w:rsid w:val="00B82ADF"/>
    <w:rsid w:val="00BB5BF9"/>
    <w:rsid w:val="00BC1634"/>
    <w:rsid w:val="00BD4489"/>
    <w:rsid w:val="00BD4919"/>
    <w:rsid w:val="00C05B80"/>
    <w:rsid w:val="00C35E54"/>
    <w:rsid w:val="00C9582A"/>
    <w:rsid w:val="00CA5C45"/>
    <w:rsid w:val="00CB744A"/>
    <w:rsid w:val="00D355C1"/>
    <w:rsid w:val="00D447D9"/>
    <w:rsid w:val="00D64147"/>
    <w:rsid w:val="00DA0E3A"/>
    <w:rsid w:val="00DF45C5"/>
    <w:rsid w:val="00E00BA4"/>
    <w:rsid w:val="00E078DF"/>
    <w:rsid w:val="00F06F90"/>
    <w:rsid w:val="00F35FED"/>
    <w:rsid w:val="00F47212"/>
    <w:rsid w:val="00F94B6E"/>
    <w:rsid w:val="00FC1887"/>
    <w:rsid w:val="00FD7D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BDEC2"/>
  <w15:docId w15:val="{C4606F72-D65E-46C9-88C2-7E21B9670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1"/>
    <w:basedOn w:val="TableNormal"/>
    <w:tblPr>
      <w:tblStyleRowBandSize w:val="1"/>
      <w:tblStyleColBandSize w:val="1"/>
    </w:tblPr>
  </w:style>
  <w:style w:type="paragraph" w:styleId="NormalWeb">
    <w:name w:val="Normal (Web)"/>
    <w:basedOn w:val="Normal"/>
    <w:uiPriority w:val="99"/>
    <w:unhideWhenUsed/>
    <w:rsid w:val="00F06F90"/>
    <w:pPr>
      <w:spacing w:before="100" w:beforeAutospacing="1" w:after="100" w:afterAutospacing="1"/>
    </w:pPr>
    <w:rPr>
      <w:rFonts w:ascii="Times New Roman" w:eastAsia="Times New Roman" w:hAnsi="Times New Roman" w:cs="Times New Roman"/>
      <w:sz w:val="24"/>
      <w:szCs w:val="24"/>
      <w:lang w:val="en-IN"/>
    </w:rPr>
  </w:style>
  <w:style w:type="character" w:styleId="HTMLCite">
    <w:name w:val="HTML Cite"/>
    <w:basedOn w:val="DefaultParagraphFont"/>
    <w:uiPriority w:val="99"/>
    <w:semiHidden/>
    <w:unhideWhenUsed/>
    <w:rsid w:val="00BB5BF9"/>
    <w:rPr>
      <w:i/>
      <w:iCs/>
    </w:rPr>
  </w:style>
  <w:style w:type="character" w:styleId="UnresolvedMention">
    <w:name w:val="Unresolved Mention"/>
    <w:basedOn w:val="DefaultParagraphFont"/>
    <w:uiPriority w:val="99"/>
    <w:semiHidden/>
    <w:unhideWhenUsed/>
    <w:rsid w:val="00B257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3947">
      <w:bodyDiv w:val="1"/>
      <w:marLeft w:val="0"/>
      <w:marRight w:val="0"/>
      <w:marTop w:val="0"/>
      <w:marBottom w:val="0"/>
      <w:divBdr>
        <w:top w:val="none" w:sz="0" w:space="0" w:color="auto"/>
        <w:left w:val="none" w:sz="0" w:space="0" w:color="auto"/>
        <w:bottom w:val="none" w:sz="0" w:space="0" w:color="auto"/>
        <w:right w:val="none" w:sz="0" w:space="0" w:color="auto"/>
      </w:divBdr>
      <w:divsChild>
        <w:div w:id="829372466">
          <w:marLeft w:val="0"/>
          <w:marRight w:val="0"/>
          <w:marTop w:val="0"/>
          <w:marBottom w:val="0"/>
          <w:divBdr>
            <w:top w:val="none" w:sz="0" w:space="0" w:color="auto"/>
            <w:left w:val="none" w:sz="0" w:space="0" w:color="auto"/>
            <w:bottom w:val="none" w:sz="0" w:space="0" w:color="auto"/>
            <w:right w:val="none" w:sz="0" w:space="0" w:color="auto"/>
          </w:divBdr>
          <w:divsChild>
            <w:div w:id="1630933822">
              <w:marLeft w:val="0"/>
              <w:marRight w:val="0"/>
              <w:marTop w:val="0"/>
              <w:marBottom w:val="0"/>
              <w:divBdr>
                <w:top w:val="none" w:sz="0" w:space="0" w:color="auto"/>
                <w:left w:val="none" w:sz="0" w:space="0" w:color="auto"/>
                <w:bottom w:val="none" w:sz="0" w:space="0" w:color="auto"/>
                <w:right w:val="none" w:sz="0" w:space="0" w:color="auto"/>
              </w:divBdr>
              <w:divsChild>
                <w:div w:id="174722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2199">
      <w:bodyDiv w:val="1"/>
      <w:marLeft w:val="0"/>
      <w:marRight w:val="0"/>
      <w:marTop w:val="0"/>
      <w:marBottom w:val="0"/>
      <w:divBdr>
        <w:top w:val="none" w:sz="0" w:space="0" w:color="auto"/>
        <w:left w:val="none" w:sz="0" w:space="0" w:color="auto"/>
        <w:bottom w:val="none" w:sz="0" w:space="0" w:color="auto"/>
        <w:right w:val="none" w:sz="0" w:space="0" w:color="auto"/>
      </w:divBdr>
    </w:div>
    <w:div w:id="186674425">
      <w:bodyDiv w:val="1"/>
      <w:marLeft w:val="0"/>
      <w:marRight w:val="0"/>
      <w:marTop w:val="0"/>
      <w:marBottom w:val="0"/>
      <w:divBdr>
        <w:top w:val="none" w:sz="0" w:space="0" w:color="auto"/>
        <w:left w:val="none" w:sz="0" w:space="0" w:color="auto"/>
        <w:bottom w:val="none" w:sz="0" w:space="0" w:color="auto"/>
        <w:right w:val="none" w:sz="0" w:space="0" w:color="auto"/>
      </w:divBdr>
    </w:div>
    <w:div w:id="389425790">
      <w:bodyDiv w:val="1"/>
      <w:marLeft w:val="0"/>
      <w:marRight w:val="0"/>
      <w:marTop w:val="0"/>
      <w:marBottom w:val="0"/>
      <w:divBdr>
        <w:top w:val="none" w:sz="0" w:space="0" w:color="auto"/>
        <w:left w:val="none" w:sz="0" w:space="0" w:color="auto"/>
        <w:bottom w:val="none" w:sz="0" w:space="0" w:color="auto"/>
        <w:right w:val="none" w:sz="0" w:space="0" w:color="auto"/>
      </w:divBdr>
    </w:div>
    <w:div w:id="443380098">
      <w:bodyDiv w:val="1"/>
      <w:marLeft w:val="0"/>
      <w:marRight w:val="0"/>
      <w:marTop w:val="0"/>
      <w:marBottom w:val="0"/>
      <w:divBdr>
        <w:top w:val="none" w:sz="0" w:space="0" w:color="auto"/>
        <w:left w:val="none" w:sz="0" w:space="0" w:color="auto"/>
        <w:bottom w:val="none" w:sz="0" w:space="0" w:color="auto"/>
        <w:right w:val="none" w:sz="0" w:space="0" w:color="auto"/>
      </w:divBdr>
      <w:divsChild>
        <w:div w:id="245655846">
          <w:marLeft w:val="0"/>
          <w:marRight w:val="0"/>
          <w:marTop w:val="0"/>
          <w:marBottom w:val="0"/>
          <w:divBdr>
            <w:top w:val="single" w:sz="2" w:space="0" w:color="E5E7EB"/>
            <w:left w:val="single" w:sz="2" w:space="0" w:color="E5E7EB"/>
            <w:bottom w:val="single" w:sz="2" w:space="0" w:color="E5E7EB"/>
            <w:right w:val="single" w:sz="2" w:space="0" w:color="E5E7EB"/>
          </w:divBdr>
        </w:div>
        <w:div w:id="388040061">
          <w:marLeft w:val="0"/>
          <w:marRight w:val="0"/>
          <w:marTop w:val="0"/>
          <w:marBottom w:val="0"/>
          <w:divBdr>
            <w:top w:val="single" w:sz="2" w:space="0" w:color="E5E7EB"/>
            <w:left w:val="single" w:sz="2" w:space="0" w:color="E5E7EB"/>
            <w:bottom w:val="single" w:sz="2" w:space="0" w:color="E5E7EB"/>
            <w:right w:val="single" w:sz="2" w:space="0" w:color="E5E7EB"/>
          </w:divBdr>
        </w:div>
        <w:div w:id="418601598">
          <w:marLeft w:val="0"/>
          <w:marRight w:val="0"/>
          <w:marTop w:val="0"/>
          <w:marBottom w:val="0"/>
          <w:divBdr>
            <w:top w:val="single" w:sz="2" w:space="0" w:color="E5E7EB"/>
            <w:left w:val="single" w:sz="2" w:space="0" w:color="E5E7EB"/>
            <w:bottom w:val="single" w:sz="2" w:space="0" w:color="E5E7EB"/>
            <w:right w:val="single" w:sz="2" w:space="0" w:color="E5E7EB"/>
          </w:divBdr>
        </w:div>
        <w:div w:id="539366621">
          <w:marLeft w:val="0"/>
          <w:marRight w:val="0"/>
          <w:marTop w:val="0"/>
          <w:marBottom w:val="0"/>
          <w:divBdr>
            <w:top w:val="single" w:sz="2" w:space="0" w:color="E5E7EB"/>
            <w:left w:val="single" w:sz="2" w:space="0" w:color="E5E7EB"/>
            <w:bottom w:val="single" w:sz="2" w:space="0" w:color="E5E7EB"/>
            <w:right w:val="single" w:sz="2" w:space="0" w:color="E5E7EB"/>
          </w:divBdr>
        </w:div>
        <w:div w:id="1225140802">
          <w:marLeft w:val="0"/>
          <w:marRight w:val="0"/>
          <w:marTop w:val="0"/>
          <w:marBottom w:val="0"/>
          <w:divBdr>
            <w:top w:val="single" w:sz="2" w:space="0" w:color="E5E7EB"/>
            <w:left w:val="single" w:sz="2" w:space="0" w:color="E5E7EB"/>
            <w:bottom w:val="single" w:sz="2" w:space="0" w:color="E5E7EB"/>
            <w:right w:val="single" w:sz="2" w:space="0" w:color="E5E7EB"/>
          </w:divBdr>
        </w:div>
        <w:div w:id="18213110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06943066">
      <w:bodyDiv w:val="1"/>
      <w:marLeft w:val="0"/>
      <w:marRight w:val="0"/>
      <w:marTop w:val="0"/>
      <w:marBottom w:val="0"/>
      <w:divBdr>
        <w:top w:val="none" w:sz="0" w:space="0" w:color="auto"/>
        <w:left w:val="none" w:sz="0" w:space="0" w:color="auto"/>
        <w:bottom w:val="none" w:sz="0" w:space="0" w:color="auto"/>
        <w:right w:val="none" w:sz="0" w:space="0" w:color="auto"/>
      </w:divBdr>
    </w:div>
    <w:div w:id="679282673">
      <w:bodyDiv w:val="1"/>
      <w:marLeft w:val="0"/>
      <w:marRight w:val="0"/>
      <w:marTop w:val="0"/>
      <w:marBottom w:val="0"/>
      <w:divBdr>
        <w:top w:val="none" w:sz="0" w:space="0" w:color="auto"/>
        <w:left w:val="none" w:sz="0" w:space="0" w:color="auto"/>
        <w:bottom w:val="none" w:sz="0" w:space="0" w:color="auto"/>
        <w:right w:val="none" w:sz="0" w:space="0" w:color="auto"/>
      </w:divBdr>
    </w:div>
    <w:div w:id="833186740">
      <w:bodyDiv w:val="1"/>
      <w:marLeft w:val="0"/>
      <w:marRight w:val="0"/>
      <w:marTop w:val="0"/>
      <w:marBottom w:val="0"/>
      <w:divBdr>
        <w:top w:val="none" w:sz="0" w:space="0" w:color="auto"/>
        <w:left w:val="none" w:sz="0" w:space="0" w:color="auto"/>
        <w:bottom w:val="none" w:sz="0" w:space="0" w:color="auto"/>
        <w:right w:val="none" w:sz="0" w:space="0" w:color="auto"/>
      </w:divBdr>
    </w:div>
    <w:div w:id="1179345464">
      <w:bodyDiv w:val="1"/>
      <w:marLeft w:val="0"/>
      <w:marRight w:val="0"/>
      <w:marTop w:val="0"/>
      <w:marBottom w:val="0"/>
      <w:divBdr>
        <w:top w:val="none" w:sz="0" w:space="0" w:color="auto"/>
        <w:left w:val="none" w:sz="0" w:space="0" w:color="auto"/>
        <w:bottom w:val="none" w:sz="0" w:space="0" w:color="auto"/>
        <w:right w:val="none" w:sz="0" w:space="0" w:color="auto"/>
      </w:divBdr>
    </w:div>
    <w:div w:id="1232697136">
      <w:bodyDiv w:val="1"/>
      <w:marLeft w:val="0"/>
      <w:marRight w:val="0"/>
      <w:marTop w:val="0"/>
      <w:marBottom w:val="0"/>
      <w:divBdr>
        <w:top w:val="none" w:sz="0" w:space="0" w:color="auto"/>
        <w:left w:val="none" w:sz="0" w:space="0" w:color="auto"/>
        <w:bottom w:val="none" w:sz="0" w:space="0" w:color="auto"/>
        <w:right w:val="none" w:sz="0" w:space="0" w:color="auto"/>
      </w:divBdr>
    </w:div>
    <w:div w:id="1393846747">
      <w:bodyDiv w:val="1"/>
      <w:marLeft w:val="0"/>
      <w:marRight w:val="0"/>
      <w:marTop w:val="0"/>
      <w:marBottom w:val="0"/>
      <w:divBdr>
        <w:top w:val="none" w:sz="0" w:space="0" w:color="auto"/>
        <w:left w:val="none" w:sz="0" w:space="0" w:color="auto"/>
        <w:bottom w:val="none" w:sz="0" w:space="0" w:color="auto"/>
        <w:right w:val="none" w:sz="0" w:space="0" w:color="auto"/>
      </w:divBdr>
    </w:div>
    <w:div w:id="1561361734">
      <w:bodyDiv w:val="1"/>
      <w:marLeft w:val="0"/>
      <w:marRight w:val="0"/>
      <w:marTop w:val="0"/>
      <w:marBottom w:val="0"/>
      <w:divBdr>
        <w:top w:val="none" w:sz="0" w:space="0" w:color="auto"/>
        <w:left w:val="none" w:sz="0" w:space="0" w:color="auto"/>
        <w:bottom w:val="none" w:sz="0" w:space="0" w:color="auto"/>
        <w:right w:val="none" w:sz="0" w:space="0" w:color="auto"/>
      </w:divBdr>
    </w:div>
    <w:div w:id="1671906254">
      <w:bodyDiv w:val="1"/>
      <w:marLeft w:val="0"/>
      <w:marRight w:val="0"/>
      <w:marTop w:val="0"/>
      <w:marBottom w:val="0"/>
      <w:divBdr>
        <w:top w:val="none" w:sz="0" w:space="0" w:color="auto"/>
        <w:left w:val="none" w:sz="0" w:space="0" w:color="auto"/>
        <w:bottom w:val="none" w:sz="0" w:space="0" w:color="auto"/>
        <w:right w:val="none" w:sz="0" w:space="0" w:color="auto"/>
      </w:divBdr>
    </w:div>
    <w:div w:id="1721778677">
      <w:bodyDiv w:val="1"/>
      <w:marLeft w:val="0"/>
      <w:marRight w:val="0"/>
      <w:marTop w:val="0"/>
      <w:marBottom w:val="0"/>
      <w:divBdr>
        <w:top w:val="none" w:sz="0" w:space="0" w:color="auto"/>
        <w:left w:val="none" w:sz="0" w:space="0" w:color="auto"/>
        <w:bottom w:val="none" w:sz="0" w:space="0" w:color="auto"/>
        <w:right w:val="none" w:sz="0" w:space="0" w:color="auto"/>
      </w:divBdr>
    </w:div>
    <w:div w:id="1839687972">
      <w:bodyDiv w:val="1"/>
      <w:marLeft w:val="0"/>
      <w:marRight w:val="0"/>
      <w:marTop w:val="0"/>
      <w:marBottom w:val="0"/>
      <w:divBdr>
        <w:top w:val="none" w:sz="0" w:space="0" w:color="auto"/>
        <w:left w:val="none" w:sz="0" w:space="0" w:color="auto"/>
        <w:bottom w:val="none" w:sz="0" w:space="0" w:color="auto"/>
        <w:right w:val="none" w:sz="0" w:space="0" w:color="auto"/>
      </w:divBdr>
    </w:div>
    <w:div w:id="18492969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hyperlink" Target="https://dev.to/zeyu2001/network-scanning-with-scapy-in-python-3of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n.cnki.com.cn/Article_en/CJFDTotal-JZCK201007063.ht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geeksforgeeks.org/network-scanning-using-scapy-module-pytho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postument.medium.com/simple-network-scanner-with-python-and-scapy-802645073190" TargetMode="External"/><Relationship Id="rId20" Type="http://schemas.openxmlformats.org/officeDocument/2006/relationships/hyperlink" Target="https://www.researchgate.net/publication/345959645_Automatic_Port_Scann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python.plainenglish.io/network-scanning-with-scapy-in-python-708ed176e63" TargetMode="External"/><Relationship Id="rId23" Type="http://schemas.openxmlformats.org/officeDocument/2006/relationships/hyperlink" Target="https://ieeexplore.ieee.org/abstract/document/4786717" TargetMode="External"/><Relationship Id="rId10" Type="http://schemas.openxmlformats.org/officeDocument/2006/relationships/image" Target="media/image3.png"/><Relationship Id="rId19" Type="http://schemas.openxmlformats.org/officeDocument/2006/relationships/hyperlink" Target="https://www.researchgate.net/publication/220195237_A_review_of_port_scanning_techniqu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osti.gov/biblio/43386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PjyyeZhQeazjD0Bv7EnxzhXlcA==">CgMxLjA4AHIhMUtLSnVJSHNwNzlIc09aQWtRZUFBSlhQU1JLQ2FKeUw3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15</Pages>
  <Words>2962</Words>
  <Characters>16884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 Prasad</dc:creator>
  <cp:keywords/>
  <dc:description/>
  <cp:lastModifiedBy>Kriti Agrawal</cp:lastModifiedBy>
  <cp:revision>21</cp:revision>
  <dcterms:created xsi:type="dcterms:W3CDTF">2023-07-19T11:25:00Z</dcterms:created>
  <dcterms:modified xsi:type="dcterms:W3CDTF">2023-07-19T15:18:00Z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